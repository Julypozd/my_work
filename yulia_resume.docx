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2F55CAF" w14:textId="368088C4" w:rsidR="0023084A" w:rsidRPr="0023084A" w:rsidRDefault="0023084A" w:rsidP="0023084A">
      <w:pPr>
        <w:spacing w:line="240" w:lineRule="auto"/>
        <w:rPr>
          <w:rStyle w:val="span"/>
          <w:sz w:val="22"/>
          <w:szCs w:val="22"/>
        </w:rPr>
      </w:pPr>
      <w:r w:rsidRPr="00900F84">
        <w:rPr>
          <w:b/>
          <w:bCs/>
          <w:sz w:val="40"/>
          <w:szCs w:val="40"/>
        </w:rPr>
        <w:t>YULIA POZDNIAKOVA</w:t>
      </w:r>
      <w:r w:rsidRPr="002942E5">
        <w:rPr>
          <w:b/>
          <w:bCs/>
          <w:sz w:val="32"/>
          <w:szCs w:val="34"/>
        </w:rPr>
        <w:t xml:space="preserve"> </w:t>
      </w:r>
      <w:r>
        <w:rPr>
          <w:b/>
          <w:bCs/>
          <w:sz w:val="32"/>
          <w:szCs w:val="34"/>
        </w:rPr>
        <w:tab/>
      </w:r>
      <w:r>
        <w:rPr>
          <w:b/>
          <w:bCs/>
          <w:sz w:val="32"/>
          <w:szCs w:val="34"/>
        </w:rPr>
        <w:tab/>
      </w:r>
      <w:r>
        <w:rPr>
          <w:b/>
          <w:bCs/>
          <w:sz w:val="32"/>
          <w:szCs w:val="34"/>
        </w:rPr>
        <w:tab/>
      </w:r>
      <w:r>
        <w:rPr>
          <w:b/>
          <w:bCs/>
          <w:sz w:val="32"/>
          <w:szCs w:val="34"/>
        </w:rPr>
        <w:tab/>
      </w:r>
      <w:r w:rsidRPr="0023084A">
        <w:rPr>
          <w:rStyle w:val="span"/>
          <w:sz w:val="22"/>
          <w:szCs w:val="22"/>
        </w:rPr>
        <w:tab/>
      </w:r>
      <w:r w:rsidR="00900F84">
        <w:rPr>
          <w:rStyle w:val="span"/>
          <w:sz w:val="22"/>
          <w:szCs w:val="22"/>
        </w:rPr>
        <w:tab/>
        <w:t xml:space="preserve">           </w:t>
      </w:r>
      <w:r w:rsidRPr="0023084A">
        <w:rPr>
          <w:rStyle w:val="span"/>
          <w:sz w:val="22"/>
          <w:szCs w:val="22"/>
        </w:rPr>
        <w:t>julypozd@gmail.com</w:t>
      </w:r>
    </w:p>
    <w:p w14:paraId="09F1809E" w14:textId="77777777" w:rsidR="0023084A" w:rsidRPr="0023084A" w:rsidRDefault="0023084A" w:rsidP="00900F84">
      <w:pPr>
        <w:spacing w:line="240" w:lineRule="auto"/>
        <w:ind w:left="7200" w:firstLine="720"/>
        <w:jc w:val="right"/>
        <w:rPr>
          <w:rStyle w:val="span"/>
          <w:sz w:val="22"/>
          <w:szCs w:val="22"/>
        </w:rPr>
      </w:pPr>
      <w:r w:rsidRPr="0023084A">
        <w:rPr>
          <w:rStyle w:val="span"/>
          <w:sz w:val="22"/>
          <w:szCs w:val="22"/>
        </w:rPr>
        <w:t>(302) 563-0430</w:t>
      </w:r>
      <w:r w:rsidRPr="0023084A" w:rsidDel="00C7408F">
        <w:rPr>
          <w:rStyle w:val="span"/>
          <w:sz w:val="22"/>
          <w:szCs w:val="22"/>
        </w:rPr>
        <w:t xml:space="preserve"> </w:t>
      </w:r>
    </w:p>
    <w:p w14:paraId="10DFD51D" w14:textId="77777777" w:rsidR="0023084A" w:rsidRPr="0023084A" w:rsidRDefault="0023084A" w:rsidP="0023084A">
      <w:pPr>
        <w:tabs>
          <w:tab w:val="right" w:pos="9360"/>
        </w:tabs>
        <w:jc w:val="right"/>
        <w:rPr>
          <w:rStyle w:val="span"/>
          <w:sz w:val="22"/>
          <w:szCs w:val="22"/>
        </w:rPr>
      </w:pPr>
      <w:r w:rsidRPr="0023084A">
        <w:rPr>
          <w:rStyle w:val="span"/>
          <w:sz w:val="22"/>
          <w:szCs w:val="22"/>
        </w:rPr>
        <w:t>https://www.linkedin.com/in/yulia-pozdniakova-5bb54117b</w:t>
      </w:r>
    </w:p>
    <w:p w14:paraId="75FF7759" w14:textId="77777777" w:rsidR="003807F0" w:rsidRDefault="007F6B0F">
      <w:pPr>
        <w:pStyle w:val="divdocumentdivlowerborder"/>
        <w:spacing w:before="40"/>
      </w:pPr>
      <w:r>
        <w:t> </w:t>
      </w:r>
    </w:p>
    <w:p w14:paraId="64928BEA" w14:textId="77777777" w:rsidR="003807F0" w:rsidRDefault="007F6B0F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75F0F0A3" w14:textId="7A8E83F7" w:rsidR="003807F0" w:rsidRPr="00396265" w:rsidRDefault="007F6B0F">
      <w:pPr>
        <w:pStyle w:val="divdocumentdivheading"/>
        <w:tabs>
          <w:tab w:val="left" w:pos="3917"/>
          <w:tab w:val="left" w:pos="11160"/>
        </w:tabs>
        <w:spacing w:before="200" w:line="32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 w:rsidRPr="00396265">
        <w:rPr>
          <w:rStyle w:val="divdocumentdivsectiontitle"/>
          <w:b/>
          <w:smallCaps/>
          <w:shd w:val="clear" w:color="auto" w:fill="FFFFFF"/>
        </w:rPr>
        <w:t xml:space="preserve">   Professional Summary   </w:t>
      </w:r>
      <w:r w:rsidRPr="00396265">
        <w:rPr>
          <w:b/>
          <w:strike/>
          <w:color w:val="000000"/>
          <w:sz w:val="30"/>
        </w:rPr>
        <w:tab/>
      </w:r>
    </w:p>
    <w:p w14:paraId="374C9C12" w14:textId="11EC8E82" w:rsidR="003807F0" w:rsidRDefault="007F6B0F" w:rsidP="007B018D">
      <w:pPr>
        <w:pStyle w:val="p"/>
        <w:spacing w:line="320" w:lineRule="atLeast"/>
      </w:pPr>
      <w:r>
        <w:t xml:space="preserve">Highly motivated </w:t>
      </w:r>
      <w:r w:rsidR="008F4B7C">
        <w:t>and solution-oriented IT professional</w:t>
      </w:r>
      <w:r w:rsidR="007B018D">
        <w:t>,</w:t>
      </w:r>
      <w:r w:rsidR="008F4B7C">
        <w:t xml:space="preserve"> </w:t>
      </w:r>
      <w:r>
        <w:t>who is willing t</w:t>
      </w:r>
      <w:r w:rsidR="008F4B7C">
        <w:t>o constantly accumulate</w:t>
      </w:r>
      <w:r>
        <w:t xml:space="preserve"> ex</w:t>
      </w:r>
      <w:r w:rsidR="007B018D">
        <w:t>isting technical skills and knowledge</w:t>
      </w:r>
      <w:proofErr w:type="gramStart"/>
      <w:r w:rsidR="007B018D">
        <w:t>.</w:t>
      </w:r>
      <w:proofErr w:type="gramEnd"/>
      <w:r w:rsidR="007B018D">
        <w:t xml:space="preserve"> </w:t>
      </w:r>
      <w:r w:rsidR="008F4B7C" w:rsidRPr="008F4B7C">
        <w:t>I am absolutely committed to becoming someone who makes the difference in software testing</w:t>
      </w:r>
      <w:r w:rsidR="008F4B7C">
        <w:t xml:space="preserve">. </w:t>
      </w:r>
      <w:r w:rsidR="00D12403">
        <w:t>I have experience i</w:t>
      </w:r>
      <w:r w:rsidR="006224A7">
        <w:t xml:space="preserve">n all levels of Testing such as: </w:t>
      </w:r>
      <w:r w:rsidR="00D12403">
        <w:t xml:space="preserve">Smoke Testing, Sanity Testing, Functional Testing, Regression Testing, Positive Testing, Negative testing and User Acceptance Testing. </w:t>
      </w:r>
      <w:r w:rsidR="008F4B7C">
        <w:t xml:space="preserve">I speak developer, business, </w:t>
      </w:r>
      <w:r>
        <w:t>vendor</w:t>
      </w:r>
      <w:r w:rsidR="00F4473F">
        <w:t>,</w:t>
      </w:r>
      <w:r w:rsidR="00E55536">
        <w:t xml:space="preserve"> internal </w:t>
      </w:r>
      <w:r>
        <w:t>client and difficult client</w:t>
      </w:r>
      <w:r w:rsidR="00D12403">
        <w:t xml:space="preserve"> languages</w:t>
      </w:r>
      <w:r>
        <w:t xml:space="preserve">. Understanding is </w:t>
      </w:r>
      <w:r w:rsidR="00C379F8">
        <w:t>important</w:t>
      </w:r>
      <w:r>
        <w:t xml:space="preserve"> for me</w:t>
      </w:r>
      <w:r w:rsidR="00C379F8">
        <w:t>,</w:t>
      </w:r>
      <w:r>
        <w:t xml:space="preserve"> because it</w:t>
      </w:r>
      <w:r w:rsidR="00E55536">
        <w:t xml:space="preserve"> is the foundation</w:t>
      </w:r>
      <w:r>
        <w:t xml:space="preserve"> for successful </w:t>
      </w:r>
      <w:r w:rsidR="00E55536">
        <w:t xml:space="preserve">execution. </w:t>
      </w:r>
    </w:p>
    <w:p w14:paraId="110C25F3" w14:textId="77777777" w:rsidR="003807F0" w:rsidRPr="00396265" w:rsidRDefault="007F6B0F">
      <w:pPr>
        <w:pStyle w:val="divdocumentdivheading"/>
        <w:tabs>
          <w:tab w:val="left" w:pos="5053"/>
          <w:tab w:val="left" w:pos="11160"/>
        </w:tabs>
        <w:spacing w:before="200" w:line="32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 w:rsidRPr="00396265">
        <w:rPr>
          <w:rStyle w:val="divdocumentdivsectiontitle"/>
          <w:b/>
          <w:smallCaps/>
          <w:shd w:val="clear" w:color="auto" w:fill="FFFFFF"/>
        </w:rPr>
        <w:t xml:space="preserve">   Skills   </w:t>
      </w:r>
      <w:r w:rsidRPr="00396265">
        <w:rPr>
          <w:b/>
          <w:strike/>
          <w:color w:val="000000"/>
          <w:sz w:val="30"/>
        </w:rPr>
        <w:tab/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578"/>
        <w:gridCol w:w="5578"/>
      </w:tblGrid>
      <w:tr w:rsidR="003807F0" w14:paraId="2A9A4497" w14:textId="77777777">
        <w:tc>
          <w:tcPr>
            <w:tcW w:w="557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30ECC1A" w14:textId="30E3F500" w:rsidR="009019D7" w:rsidRDefault="009019D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>Software Quality Assurance</w:t>
            </w:r>
          </w:p>
          <w:p w14:paraId="59B8D6DD" w14:textId="601A36A4" w:rsidR="009019D7" w:rsidRDefault="009019D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 xml:space="preserve">Web Testing </w:t>
            </w:r>
          </w:p>
          <w:p w14:paraId="10140B9E" w14:textId="3A1CF5B4" w:rsidR="003807F0" w:rsidRDefault="003A6C83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>Requirements</w:t>
            </w:r>
            <w:r w:rsidR="007F6B0F">
              <w:t xml:space="preserve"> analysis</w:t>
            </w:r>
          </w:p>
          <w:p w14:paraId="097831AD" w14:textId="77777777" w:rsidR="009019D7" w:rsidRDefault="009019D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>Manual testing</w:t>
            </w:r>
          </w:p>
          <w:p w14:paraId="63166095" w14:textId="265158A2" w:rsidR="009019D7" w:rsidRDefault="009019D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>Test Automation</w:t>
            </w:r>
          </w:p>
          <w:p w14:paraId="180C74A7" w14:textId="3C3CA197" w:rsidR="003807F0" w:rsidRDefault="00AE1F07" w:rsidP="001F3B2E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 xml:space="preserve">Defect tracking </w:t>
            </w:r>
          </w:p>
          <w:p w14:paraId="4C3E7194" w14:textId="6BB434D6" w:rsidR="002425F2" w:rsidRDefault="002425F2" w:rsidP="00AE1F0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 xml:space="preserve">Agile and Waterfall </w:t>
            </w:r>
            <w:r w:rsidR="00E55536">
              <w:t>Methodology</w:t>
            </w:r>
            <w:r>
              <w:t xml:space="preserve"> </w:t>
            </w:r>
          </w:p>
          <w:p w14:paraId="098A60FC" w14:textId="3388603E" w:rsidR="0036707E" w:rsidRDefault="0057184F" w:rsidP="00AE1F0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 xml:space="preserve">In-depth </w:t>
            </w:r>
            <w:r w:rsidR="00E55536">
              <w:t>SDLC and STLC understanding</w:t>
            </w:r>
          </w:p>
        </w:tc>
        <w:tc>
          <w:tcPr>
            <w:tcW w:w="557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1CB74651" w14:textId="37C486E8" w:rsidR="003807F0" w:rsidRDefault="009019D7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>
              <w:t>Python</w:t>
            </w:r>
          </w:p>
          <w:p w14:paraId="497ADB4C" w14:textId="77777777" w:rsidR="009019D7" w:rsidRDefault="009019D7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>
              <w:t xml:space="preserve">Selenium </w:t>
            </w:r>
          </w:p>
          <w:p w14:paraId="3E114FB1" w14:textId="093BC4A9" w:rsidR="003807F0" w:rsidRDefault="009019D7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proofErr w:type="spellStart"/>
            <w:r>
              <w:t>WebDriver</w:t>
            </w:r>
            <w:proofErr w:type="spellEnd"/>
          </w:p>
          <w:p w14:paraId="392B10F8" w14:textId="17F0FF36" w:rsidR="003807F0" w:rsidRDefault="009019D7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proofErr w:type="spellStart"/>
            <w:r>
              <w:t>Postgre</w:t>
            </w:r>
            <w:proofErr w:type="spellEnd"/>
            <w:r>
              <w:t xml:space="preserve"> </w:t>
            </w:r>
            <w:r w:rsidR="007F6B0F">
              <w:t>SQL</w:t>
            </w:r>
          </w:p>
          <w:p w14:paraId="4436C180" w14:textId="4BDA7CC2" w:rsidR="003807F0" w:rsidRDefault="009019D7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>
              <w:t>GIT</w:t>
            </w:r>
          </w:p>
          <w:p w14:paraId="1DD6E830" w14:textId="77777777" w:rsidR="002425F2" w:rsidRDefault="009019D7" w:rsidP="002425F2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>Unix</w:t>
            </w:r>
            <w:r w:rsidR="002425F2">
              <w:t xml:space="preserve"> </w:t>
            </w:r>
          </w:p>
          <w:p w14:paraId="42F970C7" w14:textId="58963FF2" w:rsidR="002425F2" w:rsidRDefault="002425F2" w:rsidP="002425F2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r>
              <w:t>JIRA</w:t>
            </w:r>
          </w:p>
          <w:p w14:paraId="03AA2950" w14:textId="54067D94" w:rsidR="003807F0" w:rsidRDefault="002425F2">
            <w:pPr>
              <w:pStyle w:val="divdocumentulli"/>
              <w:numPr>
                <w:ilvl w:val="0"/>
                <w:numId w:val="2"/>
              </w:numPr>
              <w:spacing w:line="320" w:lineRule="atLeast"/>
              <w:ind w:left="460" w:hanging="210"/>
            </w:pPr>
            <w:r>
              <w:t>HP Quality Center</w:t>
            </w:r>
          </w:p>
          <w:p w14:paraId="70EF6247" w14:textId="16361FF0" w:rsidR="009019D7" w:rsidRDefault="00AE1F07" w:rsidP="00AE1F07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10"/>
            </w:pPr>
            <w:proofErr w:type="spellStart"/>
            <w:r>
              <w:t>Bugzilla</w:t>
            </w:r>
            <w:proofErr w:type="spellEnd"/>
          </w:p>
        </w:tc>
      </w:tr>
    </w:tbl>
    <w:p w14:paraId="7B462600" w14:textId="77777777" w:rsidR="003807F0" w:rsidRPr="00396265" w:rsidRDefault="007F6B0F">
      <w:pPr>
        <w:pStyle w:val="divdocumentdivheading"/>
        <w:tabs>
          <w:tab w:val="left" w:pos="4492"/>
          <w:tab w:val="left" w:pos="11160"/>
        </w:tabs>
        <w:spacing w:before="200" w:line="32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 w:rsidRPr="00396265">
        <w:rPr>
          <w:rStyle w:val="divdocumentdivsectiontitle"/>
          <w:b/>
          <w:smallCaps/>
          <w:shd w:val="clear" w:color="auto" w:fill="FFFFFF"/>
        </w:rPr>
        <w:t xml:space="preserve">   Work History   </w:t>
      </w:r>
      <w:r w:rsidRPr="00396265">
        <w:rPr>
          <w:b/>
          <w:strike/>
          <w:color w:val="000000"/>
          <w:sz w:val="30"/>
        </w:rPr>
        <w:tab/>
      </w:r>
    </w:p>
    <w:p w14:paraId="612F6253" w14:textId="428BA50C" w:rsidR="00396265" w:rsidRPr="00396265" w:rsidRDefault="00396265" w:rsidP="00396265">
      <w:pPr>
        <w:pStyle w:val="Default"/>
        <w:tabs>
          <w:tab w:val="right" w:pos="9360"/>
        </w:tabs>
        <w:spacing w:before="240" w:line="276" w:lineRule="auto"/>
        <w:rPr>
          <w:rFonts w:ascii="Times New Roman" w:eastAsia="Times New Roman" w:hAnsi="Times New Roman" w:cs="Times New Roman"/>
          <w:color w:val="auto"/>
        </w:rPr>
      </w:pPr>
      <w:r w:rsidRPr="00D32B17">
        <w:rPr>
          <w:rFonts w:ascii="Times New Roman" w:eastAsia="Times New Roman" w:hAnsi="Times New Roman" w:cs="Times New Roman"/>
          <w:b/>
          <w:color w:val="auto"/>
        </w:rPr>
        <w:t>EDIBLE ARRANGEMENTS– Raleigh, NC</w:t>
      </w:r>
      <w:r w:rsidRPr="00396265">
        <w:rPr>
          <w:rFonts w:ascii="Times New Roman" w:eastAsia="Times New Roman" w:hAnsi="Times New Roman" w:cs="Times New Roman"/>
          <w:color w:val="auto"/>
        </w:rPr>
        <w:tab/>
      </w:r>
      <w:r w:rsidRPr="00396265">
        <w:rPr>
          <w:rFonts w:ascii="Times New Roman" w:eastAsia="Times New Roman" w:hAnsi="Times New Roman" w:cs="Times New Roman"/>
          <w:color w:val="auto"/>
        </w:rPr>
        <w:tab/>
        <w:t>2018-2019</w:t>
      </w:r>
    </w:p>
    <w:p w14:paraId="71DBE2DE" w14:textId="77777777" w:rsidR="00396265" w:rsidRPr="00D32B17" w:rsidRDefault="00396265" w:rsidP="00396265">
      <w:pPr>
        <w:pStyle w:val="Default"/>
        <w:rPr>
          <w:rFonts w:ascii="Times New Roman" w:eastAsia="Times New Roman" w:hAnsi="Times New Roman" w:cs="Times New Roman"/>
          <w:b/>
          <w:color w:val="auto"/>
        </w:rPr>
      </w:pPr>
      <w:proofErr w:type="gramStart"/>
      <w:r w:rsidRPr="00D32B17">
        <w:rPr>
          <w:rFonts w:ascii="Times New Roman" w:eastAsia="Times New Roman" w:hAnsi="Times New Roman" w:cs="Times New Roman"/>
          <w:i/>
          <w:color w:val="auto"/>
        </w:rPr>
        <w:t>Creation of and leader in fresh fruit bouquets.</w:t>
      </w:r>
      <w:proofErr w:type="gramEnd"/>
      <w:r w:rsidRPr="00D32B17">
        <w:rPr>
          <w:rFonts w:ascii="Times New Roman" w:eastAsia="Times New Roman" w:hAnsi="Times New Roman" w:cs="Times New Roman"/>
          <w:i/>
          <w:color w:val="auto"/>
        </w:rPr>
        <w:br/>
      </w:r>
      <w:r w:rsidRPr="00D32B17">
        <w:rPr>
          <w:rFonts w:ascii="Times New Roman" w:eastAsia="Times New Roman" w:hAnsi="Times New Roman" w:cs="Times New Roman"/>
          <w:b/>
          <w:color w:val="auto"/>
        </w:rPr>
        <w:t>Customer Service Manager</w:t>
      </w:r>
    </w:p>
    <w:p w14:paraId="1B9B465A" w14:textId="6CF34E87" w:rsidR="00396265" w:rsidRPr="00396265" w:rsidRDefault="002A7C29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Worked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with company software, reporting bugs and </w:t>
      </w:r>
      <w:r w:rsidR="00511258">
        <w:rPr>
          <w:rFonts w:ascii="Times New Roman" w:eastAsia="Times New Roman" w:hAnsi="Times New Roman" w:cs="Times New Roman"/>
          <w:color w:val="auto"/>
        </w:rPr>
        <w:t>defects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to developers. </w:t>
      </w:r>
    </w:p>
    <w:p w14:paraId="2EE6AD28" w14:textId="42667130" w:rsidR="00396265" w:rsidRPr="00396265" w:rsidRDefault="00203C8A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Managed</w:t>
      </w:r>
      <w:r w:rsidR="00511258">
        <w:rPr>
          <w:rFonts w:ascii="Times New Roman" w:eastAsia="Times New Roman" w:hAnsi="Times New Roman" w:cs="Times New Roman"/>
          <w:color w:val="auto"/>
        </w:rPr>
        <w:t xml:space="preserve"> customers’ accounts according to </w:t>
      </w:r>
      <w:r w:rsidR="00396265" w:rsidRPr="00396265">
        <w:rPr>
          <w:rFonts w:ascii="Times New Roman" w:eastAsia="Times New Roman" w:hAnsi="Times New Roman" w:cs="Times New Roman"/>
          <w:color w:val="auto"/>
        </w:rPr>
        <w:t>all company policies and procedures.</w:t>
      </w:r>
    </w:p>
    <w:p w14:paraId="628DB5CA" w14:textId="429ECCED" w:rsidR="00396265" w:rsidRPr="00396265" w:rsidRDefault="00A54B2F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Delivered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</w:t>
      </w:r>
      <w:r w:rsidR="00FC2F60">
        <w:rPr>
          <w:rFonts w:ascii="Times New Roman" w:eastAsia="Times New Roman" w:hAnsi="Times New Roman" w:cs="Times New Roman"/>
          <w:color w:val="auto"/>
        </w:rPr>
        <w:t xml:space="preserve">outstanding customer 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service to </w:t>
      </w:r>
      <w:r w:rsidR="00511258">
        <w:rPr>
          <w:rFonts w:ascii="Times New Roman" w:eastAsia="Times New Roman" w:hAnsi="Times New Roman" w:cs="Times New Roman"/>
          <w:color w:val="auto"/>
        </w:rPr>
        <w:t xml:space="preserve">inquiring customers </w:t>
      </w:r>
      <w:r w:rsidR="00FC2F60">
        <w:rPr>
          <w:rFonts w:ascii="Times New Roman" w:eastAsia="Times New Roman" w:hAnsi="Times New Roman" w:cs="Times New Roman"/>
          <w:color w:val="auto"/>
        </w:rPr>
        <w:t>by managing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large number of incoming calls and emails.</w:t>
      </w:r>
    </w:p>
    <w:p w14:paraId="7183F38D" w14:textId="3042521B" w:rsidR="00396265" w:rsidRPr="00396265" w:rsidRDefault="00FC2F60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Managed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and </w:t>
      </w:r>
      <w:r>
        <w:rPr>
          <w:rFonts w:ascii="Times New Roman" w:eastAsia="Times New Roman" w:hAnsi="Times New Roman" w:cs="Times New Roman"/>
          <w:color w:val="auto"/>
        </w:rPr>
        <w:t>supervised office</w:t>
      </w:r>
      <w:r w:rsidR="00511258">
        <w:rPr>
          <w:rFonts w:ascii="Times New Roman" w:eastAsia="Times New Roman" w:hAnsi="Times New Roman" w:cs="Times New Roman"/>
          <w:color w:val="auto"/>
        </w:rPr>
        <w:t xml:space="preserve"> work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flow </w:t>
      </w:r>
      <w:r>
        <w:rPr>
          <w:rFonts w:ascii="Times New Roman" w:eastAsia="Times New Roman" w:hAnsi="Times New Roman" w:cs="Times New Roman"/>
          <w:color w:val="auto"/>
        </w:rPr>
        <w:t xml:space="preserve">working </w:t>
      </w:r>
      <w:r w:rsidR="00396265" w:rsidRPr="00396265">
        <w:rPr>
          <w:rFonts w:ascii="Times New Roman" w:eastAsia="Times New Roman" w:hAnsi="Times New Roman" w:cs="Times New Roman"/>
          <w:color w:val="auto"/>
        </w:rPr>
        <w:t>with production and delivery team.</w:t>
      </w:r>
    </w:p>
    <w:p w14:paraId="6E235B03" w14:textId="5627F438" w:rsidR="00396265" w:rsidRPr="00396265" w:rsidRDefault="00396265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 w:rsidRPr="00396265">
        <w:rPr>
          <w:rFonts w:ascii="Times New Roman" w:eastAsia="Times New Roman" w:hAnsi="Times New Roman" w:cs="Times New Roman"/>
          <w:color w:val="auto"/>
        </w:rPr>
        <w:t>Control</w:t>
      </w:r>
      <w:r w:rsidR="004251EF">
        <w:rPr>
          <w:rFonts w:ascii="Times New Roman" w:eastAsia="Times New Roman" w:hAnsi="Times New Roman" w:cs="Times New Roman"/>
          <w:color w:val="auto"/>
        </w:rPr>
        <w:t>led</w:t>
      </w:r>
      <w:r w:rsidR="00EE4A46">
        <w:rPr>
          <w:rFonts w:ascii="Times New Roman" w:eastAsia="Times New Roman" w:hAnsi="Times New Roman" w:cs="Times New Roman"/>
          <w:color w:val="auto"/>
        </w:rPr>
        <w:t xml:space="preserve"> and followed</w:t>
      </w:r>
      <w:r w:rsidRPr="00396265">
        <w:rPr>
          <w:rFonts w:ascii="Times New Roman" w:eastAsia="Times New Roman" w:hAnsi="Times New Roman" w:cs="Times New Roman"/>
          <w:color w:val="auto"/>
        </w:rPr>
        <w:t xml:space="preserve"> food safety</w:t>
      </w:r>
      <w:r w:rsidR="00FC2F60">
        <w:rPr>
          <w:rFonts w:ascii="Times New Roman" w:eastAsia="Times New Roman" w:hAnsi="Times New Roman" w:cs="Times New Roman"/>
          <w:color w:val="auto"/>
        </w:rPr>
        <w:t xml:space="preserve"> guidelines, cash handling, operation </w:t>
      </w:r>
      <w:r w:rsidRPr="00396265">
        <w:rPr>
          <w:rFonts w:ascii="Times New Roman" w:eastAsia="Times New Roman" w:hAnsi="Times New Roman" w:cs="Times New Roman"/>
          <w:color w:val="auto"/>
        </w:rPr>
        <w:t>procedures and policies of the Company.</w:t>
      </w:r>
    </w:p>
    <w:p w14:paraId="62D0F91A" w14:textId="41844877" w:rsidR="00396265" w:rsidRPr="00FC2F60" w:rsidRDefault="00EE4A46" w:rsidP="00FC2F60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Handled</w:t>
      </w:r>
      <w:r w:rsidR="00FC2F60">
        <w:rPr>
          <w:rFonts w:ascii="Times New Roman" w:eastAsia="Times New Roman" w:hAnsi="Times New Roman" w:cs="Times New Roman"/>
          <w:color w:val="auto"/>
        </w:rPr>
        <w:t xml:space="preserve"> customers and employees issues</w:t>
      </w:r>
      <w:r w:rsidRPr="00FC2F60">
        <w:rPr>
          <w:rFonts w:ascii="Times New Roman" w:eastAsia="Times New Roman" w:hAnsi="Times New Roman" w:cs="Times New Roman"/>
          <w:color w:val="auto"/>
        </w:rPr>
        <w:t xml:space="preserve">. </w:t>
      </w:r>
    </w:p>
    <w:p w14:paraId="05F1394F" w14:textId="5DA112F0" w:rsidR="00396265" w:rsidRPr="00396265" w:rsidRDefault="00396265" w:rsidP="00396265">
      <w:pPr>
        <w:pStyle w:val="Default"/>
        <w:tabs>
          <w:tab w:val="right" w:pos="9360"/>
        </w:tabs>
        <w:spacing w:before="240" w:line="276" w:lineRule="auto"/>
        <w:rPr>
          <w:rFonts w:ascii="Times New Roman" w:eastAsia="Times New Roman" w:hAnsi="Times New Roman" w:cs="Times New Roman"/>
          <w:color w:val="auto"/>
        </w:rPr>
      </w:pPr>
      <w:r w:rsidRPr="00D32B17">
        <w:rPr>
          <w:rFonts w:ascii="Times New Roman" w:eastAsia="Times New Roman" w:hAnsi="Times New Roman" w:cs="Times New Roman"/>
          <w:b/>
          <w:color w:val="auto"/>
        </w:rPr>
        <w:t>MEDICAL TECHNICAL CENTRE “KOVERT” Ltd.</w:t>
      </w:r>
      <w:r w:rsidRPr="00396265">
        <w:rPr>
          <w:rFonts w:ascii="Times New Roman" w:eastAsia="Times New Roman" w:hAnsi="Times New Roman" w:cs="Times New Roman"/>
          <w:color w:val="auto"/>
        </w:rPr>
        <w:t>– Moscow, Russia</w:t>
      </w:r>
      <w:r w:rsidRPr="00396265">
        <w:rPr>
          <w:rFonts w:ascii="Times New Roman" w:eastAsia="Times New Roman" w:hAnsi="Times New Roman" w:cs="Times New Roman"/>
          <w:color w:val="auto"/>
        </w:rPr>
        <w:tab/>
      </w:r>
      <w:r w:rsidR="00D32B17">
        <w:rPr>
          <w:rFonts w:ascii="Times New Roman" w:eastAsia="Times New Roman" w:hAnsi="Times New Roman" w:cs="Times New Roman"/>
          <w:color w:val="auto"/>
        </w:rPr>
        <w:tab/>
      </w:r>
      <w:r w:rsidRPr="00396265">
        <w:rPr>
          <w:rFonts w:ascii="Times New Roman" w:eastAsia="Times New Roman" w:hAnsi="Times New Roman" w:cs="Times New Roman"/>
          <w:color w:val="auto"/>
        </w:rPr>
        <w:t>2011-2015</w:t>
      </w:r>
    </w:p>
    <w:p w14:paraId="12303D88" w14:textId="77777777" w:rsidR="00396265" w:rsidRPr="00396265" w:rsidRDefault="00396265" w:rsidP="00396265">
      <w:pPr>
        <w:tabs>
          <w:tab w:val="right" w:pos="9360"/>
        </w:tabs>
      </w:pPr>
      <w:r w:rsidRPr="00D32B17">
        <w:rPr>
          <w:i/>
        </w:rPr>
        <w:t xml:space="preserve">Develops, manufactures, distributes and services medical equipment in domestic and international market Software </w:t>
      </w:r>
      <w:r w:rsidRPr="00D32B17">
        <w:rPr>
          <w:b/>
        </w:rPr>
        <w:t>Quality Assurance Engineer</w:t>
      </w:r>
    </w:p>
    <w:p w14:paraId="5FB535DD" w14:textId="3BA0CA59" w:rsidR="00396265" w:rsidRPr="00396265" w:rsidRDefault="00396265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 w:rsidRPr="00396265">
        <w:rPr>
          <w:rFonts w:ascii="Times New Roman" w:eastAsia="Times New Roman" w:hAnsi="Times New Roman" w:cs="Times New Roman"/>
          <w:color w:val="auto"/>
        </w:rPr>
        <w:t>More than 3 ye</w:t>
      </w:r>
      <w:r w:rsidR="00CF63EF">
        <w:rPr>
          <w:rFonts w:ascii="Times New Roman" w:eastAsia="Times New Roman" w:hAnsi="Times New Roman" w:cs="Times New Roman"/>
          <w:color w:val="auto"/>
        </w:rPr>
        <w:t>ars of software QA experience with</w:t>
      </w:r>
      <w:r w:rsidRPr="00396265">
        <w:rPr>
          <w:rFonts w:ascii="Times New Roman" w:eastAsia="Times New Roman" w:hAnsi="Times New Roman" w:cs="Times New Roman"/>
          <w:color w:val="auto"/>
        </w:rPr>
        <w:t xml:space="preserve"> testing web and desktop applications. </w:t>
      </w:r>
    </w:p>
    <w:p w14:paraId="45E0469C" w14:textId="6936CB13" w:rsidR="00396265" w:rsidRPr="00396265" w:rsidRDefault="0036392C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Analyzed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business, functional requirement documents and business use cases to develop, document and present test documentation. Experience of synthesizing quality test cases from partial information sources.</w:t>
      </w:r>
    </w:p>
    <w:p w14:paraId="4801BB05" w14:textId="06E54898" w:rsidR="00396265" w:rsidRPr="00396265" w:rsidRDefault="0036392C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Assisted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in creation of test plan</w:t>
      </w:r>
      <w:r>
        <w:rPr>
          <w:rFonts w:ascii="Times New Roman" w:eastAsia="Times New Roman" w:hAnsi="Times New Roman" w:cs="Times New Roman"/>
          <w:color w:val="auto"/>
        </w:rPr>
        <w:t>s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to coordinate testing within the project and to establish time-lines.</w:t>
      </w:r>
    </w:p>
    <w:p w14:paraId="05707B52" w14:textId="0D464BAB" w:rsidR="00396265" w:rsidRPr="00396265" w:rsidRDefault="0036392C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Created 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manual test cases to be used in testing </w:t>
      </w:r>
      <w:r w:rsidR="001A33FF">
        <w:rPr>
          <w:rFonts w:ascii="Times New Roman" w:eastAsia="Times New Roman" w:hAnsi="Times New Roman" w:cs="Times New Roman"/>
          <w:color w:val="auto"/>
        </w:rPr>
        <w:t xml:space="preserve">of </w:t>
      </w:r>
      <w:r w:rsidR="00396265" w:rsidRPr="00396265">
        <w:rPr>
          <w:rFonts w:ascii="Times New Roman" w:eastAsia="Times New Roman" w:hAnsi="Times New Roman" w:cs="Times New Roman"/>
          <w:color w:val="auto"/>
        </w:rPr>
        <w:t>business application to verify that product owner requirements are incorporated into system design.</w:t>
      </w:r>
    </w:p>
    <w:p w14:paraId="4737BDB9" w14:textId="7119B06C" w:rsidR="00396265" w:rsidRPr="00396265" w:rsidRDefault="0036392C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Collaborated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with Agile team of business analysts, developers, testers and project managers to contribute towa</w:t>
      </w:r>
      <w:r w:rsidR="001A33FF">
        <w:rPr>
          <w:rFonts w:ascii="Times New Roman" w:eastAsia="Times New Roman" w:hAnsi="Times New Roman" w:cs="Times New Roman"/>
          <w:color w:val="auto"/>
        </w:rPr>
        <w:t>rd the creation of an automated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testing frameworks using Selenium </w:t>
      </w:r>
      <w:proofErr w:type="spellStart"/>
      <w:r w:rsidR="00396265" w:rsidRPr="00396265">
        <w:rPr>
          <w:rFonts w:ascii="Times New Roman" w:eastAsia="Times New Roman" w:hAnsi="Times New Roman" w:cs="Times New Roman"/>
          <w:color w:val="auto"/>
        </w:rPr>
        <w:t>WebDriver</w:t>
      </w:r>
      <w:proofErr w:type="spellEnd"/>
      <w:r w:rsidR="00396265" w:rsidRPr="00396265">
        <w:rPr>
          <w:rFonts w:ascii="Times New Roman" w:eastAsia="Times New Roman" w:hAnsi="Times New Roman" w:cs="Times New Roman"/>
          <w:color w:val="auto"/>
        </w:rPr>
        <w:t>.</w:t>
      </w:r>
    </w:p>
    <w:p w14:paraId="4076403E" w14:textId="5A23C798" w:rsidR="00396265" w:rsidRPr="00396265" w:rsidRDefault="006D2BD0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Executed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test cases and documen</w:t>
      </w:r>
      <w:r w:rsidR="001A33FF">
        <w:rPr>
          <w:rFonts w:ascii="Times New Roman" w:eastAsia="Times New Roman" w:hAnsi="Times New Roman" w:cs="Times New Roman"/>
          <w:color w:val="auto"/>
        </w:rPr>
        <w:t>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results of execution. </w:t>
      </w:r>
    </w:p>
    <w:p w14:paraId="138B62CB" w14:textId="6AFFAC0A" w:rsidR="00396265" w:rsidRPr="00396265" w:rsidRDefault="00396265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 w:rsidRPr="00396265">
        <w:rPr>
          <w:rFonts w:ascii="Times New Roman" w:eastAsia="Times New Roman" w:hAnsi="Times New Roman" w:cs="Times New Roman"/>
          <w:color w:val="auto"/>
        </w:rPr>
        <w:lastRenderedPageBreak/>
        <w:t>Document</w:t>
      </w:r>
      <w:r w:rsidR="006D2BD0">
        <w:rPr>
          <w:rFonts w:ascii="Times New Roman" w:eastAsia="Times New Roman" w:hAnsi="Times New Roman" w:cs="Times New Roman"/>
          <w:color w:val="auto"/>
        </w:rPr>
        <w:t>ed</w:t>
      </w:r>
      <w:r w:rsidRPr="00396265">
        <w:rPr>
          <w:rFonts w:ascii="Times New Roman" w:eastAsia="Times New Roman" w:hAnsi="Times New Roman" w:cs="Times New Roman"/>
          <w:color w:val="auto"/>
        </w:rPr>
        <w:t xml:space="preserve"> defects identified during test case execution and work</w:t>
      </w:r>
      <w:r w:rsidR="001A33FF">
        <w:rPr>
          <w:rFonts w:ascii="Times New Roman" w:eastAsia="Times New Roman" w:hAnsi="Times New Roman" w:cs="Times New Roman"/>
          <w:color w:val="auto"/>
        </w:rPr>
        <w:t>ed</w:t>
      </w:r>
      <w:r w:rsidRPr="00396265">
        <w:rPr>
          <w:rFonts w:ascii="Times New Roman" w:eastAsia="Times New Roman" w:hAnsi="Times New Roman" w:cs="Times New Roman"/>
          <w:color w:val="auto"/>
        </w:rPr>
        <w:t xml:space="preserve"> with developers </w:t>
      </w:r>
      <w:r w:rsidR="001A33FF">
        <w:rPr>
          <w:rFonts w:ascii="Times New Roman" w:eastAsia="Times New Roman" w:hAnsi="Times New Roman" w:cs="Times New Roman"/>
          <w:color w:val="auto"/>
        </w:rPr>
        <w:t xml:space="preserve">and business analysts </w:t>
      </w:r>
      <w:r w:rsidRPr="00396265">
        <w:rPr>
          <w:rFonts w:ascii="Times New Roman" w:eastAsia="Times New Roman" w:hAnsi="Times New Roman" w:cs="Times New Roman"/>
          <w:color w:val="auto"/>
        </w:rPr>
        <w:t>to resolve the defects.</w:t>
      </w:r>
    </w:p>
    <w:p w14:paraId="6559B82C" w14:textId="10185ECB" w:rsidR="00396265" w:rsidRPr="00396265" w:rsidRDefault="00396265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 w:rsidRPr="00396265">
        <w:rPr>
          <w:rFonts w:ascii="Times New Roman" w:eastAsia="Times New Roman" w:hAnsi="Times New Roman" w:cs="Times New Roman"/>
          <w:color w:val="auto"/>
        </w:rPr>
        <w:t>Create</w:t>
      </w:r>
      <w:r w:rsidR="006D2BD0">
        <w:rPr>
          <w:rFonts w:ascii="Times New Roman" w:eastAsia="Times New Roman" w:hAnsi="Times New Roman" w:cs="Times New Roman"/>
          <w:color w:val="auto"/>
        </w:rPr>
        <w:t>d</w:t>
      </w:r>
      <w:r w:rsidRPr="00396265">
        <w:rPr>
          <w:rFonts w:ascii="Times New Roman" w:eastAsia="Times New Roman" w:hAnsi="Times New Roman" w:cs="Times New Roman"/>
          <w:color w:val="auto"/>
        </w:rPr>
        <w:t xml:space="preserve"> and optimized diverse SQL queries. </w:t>
      </w:r>
    </w:p>
    <w:p w14:paraId="3DFB5331" w14:textId="7D09D358" w:rsidR="00396265" w:rsidRPr="00396265" w:rsidRDefault="006D2BD0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Attended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regular team meetings and</w:t>
      </w:r>
      <w:r w:rsidR="008170EF">
        <w:rPr>
          <w:rFonts w:ascii="Times New Roman" w:eastAsia="Times New Roman" w:hAnsi="Times New Roman" w:cs="Times New Roman"/>
          <w:color w:val="auto"/>
        </w:rPr>
        <w:t xml:space="preserve"> participated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in project discussions to achieve team goals.  </w:t>
      </w:r>
    </w:p>
    <w:p w14:paraId="6DB34528" w14:textId="58DDB8EF" w:rsidR="00396265" w:rsidRPr="00396265" w:rsidRDefault="00396265" w:rsidP="00396265">
      <w:pPr>
        <w:pStyle w:val="Default"/>
        <w:numPr>
          <w:ilvl w:val="0"/>
          <w:numId w:val="9"/>
        </w:numPr>
        <w:ind w:left="547"/>
        <w:rPr>
          <w:rFonts w:ascii="Times New Roman" w:eastAsia="Times New Roman" w:hAnsi="Times New Roman" w:cs="Times New Roman"/>
          <w:color w:val="auto"/>
        </w:rPr>
      </w:pPr>
      <w:r w:rsidRPr="00396265">
        <w:rPr>
          <w:rFonts w:ascii="Times New Roman" w:eastAsia="Times New Roman" w:hAnsi="Times New Roman" w:cs="Times New Roman"/>
          <w:color w:val="auto"/>
        </w:rPr>
        <w:t>Support</w:t>
      </w:r>
      <w:r w:rsidR="00BF00E1">
        <w:rPr>
          <w:rFonts w:ascii="Times New Roman" w:eastAsia="Times New Roman" w:hAnsi="Times New Roman" w:cs="Times New Roman"/>
          <w:color w:val="auto"/>
        </w:rPr>
        <w:t>ed</w:t>
      </w:r>
      <w:r w:rsidRPr="00396265">
        <w:rPr>
          <w:rFonts w:ascii="Times New Roman" w:eastAsia="Times New Roman" w:hAnsi="Times New Roman" w:cs="Times New Roman"/>
          <w:color w:val="auto"/>
        </w:rPr>
        <w:t xml:space="preserve"> the client during User Acceptance Testing.</w:t>
      </w:r>
      <w:r w:rsidRPr="00396265">
        <w:rPr>
          <w:rFonts w:ascii="Times New Roman" w:eastAsia="Times New Roman" w:hAnsi="Times New Roman" w:cs="Times New Roman"/>
          <w:color w:val="auto"/>
        </w:rPr>
        <w:br/>
      </w:r>
    </w:p>
    <w:p w14:paraId="1170FEE1" w14:textId="2AB3BC8E" w:rsidR="00396265" w:rsidRPr="00396265" w:rsidRDefault="00396265" w:rsidP="00396265">
      <w:pPr>
        <w:tabs>
          <w:tab w:val="right" w:pos="9360"/>
        </w:tabs>
      </w:pPr>
      <w:r w:rsidRPr="00D32B17">
        <w:rPr>
          <w:b/>
        </w:rPr>
        <w:t>MOSCOW OIL AND GAS COMPANY “</w:t>
      </w:r>
      <w:proofErr w:type="spellStart"/>
      <w:r w:rsidRPr="00D32B17">
        <w:rPr>
          <w:b/>
        </w:rPr>
        <w:t>Autocard</w:t>
      </w:r>
      <w:proofErr w:type="spellEnd"/>
      <w:r w:rsidRPr="00D32B17">
        <w:rPr>
          <w:b/>
        </w:rPr>
        <w:t xml:space="preserve">” </w:t>
      </w:r>
      <w:r w:rsidRPr="00396265">
        <w:t>– Moscow, Russia</w:t>
      </w:r>
      <w:r w:rsidRPr="00396265">
        <w:tab/>
      </w:r>
      <w:r w:rsidR="00D32B17">
        <w:tab/>
      </w:r>
      <w:r w:rsidRPr="00396265">
        <w:t>2006-2011</w:t>
      </w:r>
    </w:p>
    <w:p w14:paraId="36EEAE38" w14:textId="77777777" w:rsidR="00396265" w:rsidRPr="00D32B17" w:rsidRDefault="00396265" w:rsidP="00396265">
      <w:pPr>
        <w:tabs>
          <w:tab w:val="right" w:pos="9360"/>
        </w:tabs>
        <w:rPr>
          <w:i/>
        </w:rPr>
      </w:pPr>
      <w:r w:rsidRPr="00D32B17">
        <w:rPr>
          <w:i/>
        </w:rPr>
        <w:t>Provides and maintains commercial oil and gas card system for control and managing cash and oil flows</w:t>
      </w:r>
    </w:p>
    <w:p w14:paraId="7D9E61D2" w14:textId="77777777" w:rsidR="00396265" w:rsidRPr="00D32B17" w:rsidRDefault="00396265" w:rsidP="00396265">
      <w:pPr>
        <w:pStyle w:val="Default"/>
        <w:rPr>
          <w:rFonts w:ascii="Times New Roman" w:eastAsia="Times New Roman" w:hAnsi="Times New Roman" w:cs="Times New Roman"/>
          <w:b/>
          <w:color w:val="auto"/>
        </w:rPr>
      </w:pPr>
      <w:r w:rsidRPr="00D32B17">
        <w:rPr>
          <w:rFonts w:ascii="Times New Roman" w:eastAsia="Times New Roman" w:hAnsi="Times New Roman" w:cs="Times New Roman"/>
          <w:b/>
          <w:color w:val="auto"/>
        </w:rPr>
        <w:t>Marketing research manager</w:t>
      </w:r>
    </w:p>
    <w:p w14:paraId="401BC06E" w14:textId="193199C7" w:rsidR="00396265" w:rsidRPr="00396265" w:rsidRDefault="00F80032" w:rsidP="00396265">
      <w:pPr>
        <w:pStyle w:val="Default"/>
        <w:numPr>
          <w:ilvl w:val="0"/>
          <w:numId w:val="7"/>
        </w:numPr>
        <w:ind w:left="54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Performed exploratory and a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d-hoc testing of internal system from the client perspective and defect/bug reporting </w:t>
      </w:r>
    </w:p>
    <w:p w14:paraId="03B221A5" w14:textId="5A5FD0C7" w:rsidR="00396265" w:rsidRPr="00396265" w:rsidRDefault="00F80032" w:rsidP="00396265">
      <w:pPr>
        <w:pStyle w:val="Default"/>
        <w:numPr>
          <w:ilvl w:val="0"/>
          <w:numId w:val="7"/>
        </w:numPr>
        <w:ind w:left="54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Assisted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with user-acceptance testing (UAT) and defect tracking for new software releases. </w:t>
      </w:r>
    </w:p>
    <w:p w14:paraId="63C156B6" w14:textId="0428DE0A" w:rsidR="00396265" w:rsidRPr="00396265" w:rsidRDefault="00F80032" w:rsidP="00396265">
      <w:pPr>
        <w:pStyle w:val="Default"/>
        <w:numPr>
          <w:ilvl w:val="0"/>
          <w:numId w:val="7"/>
        </w:numPr>
        <w:ind w:left="54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Performed q</w:t>
      </w:r>
      <w:r w:rsidR="001A33FF">
        <w:rPr>
          <w:rFonts w:ascii="Times New Roman" w:eastAsia="Times New Roman" w:hAnsi="Times New Roman" w:cs="Times New Roman"/>
          <w:color w:val="auto"/>
        </w:rPr>
        <w:t>uantitative and qualitative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analysis of multiple metrics such as all aspects of fueling activity, clients’ profiles, web pages views, advertisement impressions etc. for making reports and recommendations </w:t>
      </w:r>
    </w:p>
    <w:p w14:paraId="0B285E8F" w14:textId="2EDACB79" w:rsidR="00396265" w:rsidRPr="00396265" w:rsidRDefault="00F80032" w:rsidP="00396265">
      <w:pPr>
        <w:pStyle w:val="Default"/>
        <w:numPr>
          <w:ilvl w:val="0"/>
          <w:numId w:val="7"/>
        </w:numPr>
        <w:ind w:left="54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Performed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analysis of enterprise database and present</w:t>
      </w:r>
      <w:r w:rsidR="001A33FF">
        <w:rPr>
          <w:rFonts w:ascii="Times New Roman" w:eastAsia="Times New Roman" w:hAnsi="Times New Roman" w:cs="Times New Roman"/>
          <w:color w:val="auto"/>
        </w:rPr>
        <w:t>ed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 results using SQL, MS Access and Excel. </w:t>
      </w:r>
    </w:p>
    <w:p w14:paraId="26C050A5" w14:textId="4DDC3B77" w:rsidR="00396265" w:rsidRPr="00396265" w:rsidRDefault="0049662D" w:rsidP="00396265">
      <w:pPr>
        <w:pStyle w:val="Default"/>
        <w:numPr>
          <w:ilvl w:val="0"/>
          <w:numId w:val="7"/>
        </w:numPr>
        <w:ind w:left="54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Was r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esponsible for executing marketing campaigns and gathering post-data in order to continuously improve the campaign performance. </w:t>
      </w:r>
    </w:p>
    <w:p w14:paraId="3AE2825D" w14:textId="1ABCB062" w:rsidR="00396265" w:rsidRPr="00396265" w:rsidRDefault="00916DF5" w:rsidP="00396265">
      <w:pPr>
        <w:pStyle w:val="Default"/>
        <w:numPr>
          <w:ilvl w:val="0"/>
          <w:numId w:val="7"/>
        </w:numPr>
        <w:ind w:left="54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Communicated </w:t>
      </w:r>
      <w:r w:rsidR="00396265" w:rsidRPr="00396265">
        <w:rPr>
          <w:rFonts w:ascii="Times New Roman" w:eastAsia="Times New Roman" w:hAnsi="Times New Roman" w:cs="Times New Roman"/>
          <w:color w:val="auto"/>
        </w:rPr>
        <w:t xml:space="preserve">with social media and ongoing workflow with different departments of the company.  </w:t>
      </w:r>
    </w:p>
    <w:p w14:paraId="46E65119" w14:textId="5FE4DB29" w:rsidR="003807F0" w:rsidRPr="003F44FC" w:rsidRDefault="007F6B0F">
      <w:pPr>
        <w:pStyle w:val="divdocumentdivheading"/>
        <w:tabs>
          <w:tab w:val="left" w:pos="4736"/>
          <w:tab w:val="left" w:pos="11160"/>
        </w:tabs>
        <w:spacing w:before="200" w:line="32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 w:rsidRPr="003F44FC">
        <w:rPr>
          <w:rStyle w:val="divdocumentdivsectiontitle"/>
          <w:b/>
          <w:smallCaps/>
          <w:shd w:val="clear" w:color="auto" w:fill="FFFFFF"/>
        </w:rPr>
        <w:t xml:space="preserve">   Education   </w:t>
      </w:r>
      <w:r w:rsidRPr="003F44FC">
        <w:rPr>
          <w:b/>
          <w:strike/>
          <w:color w:val="000000"/>
          <w:sz w:val="30"/>
        </w:rPr>
        <w:tab/>
      </w:r>
    </w:p>
    <w:p w14:paraId="01EB9D77" w14:textId="2A645FDF" w:rsidR="003F44FC" w:rsidRPr="003F44FC" w:rsidRDefault="003F44FC" w:rsidP="003F44FC">
      <w:pPr>
        <w:tabs>
          <w:tab w:val="right" w:pos="9360"/>
        </w:tabs>
        <w:rPr>
          <w:rStyle w:val="span"/>
        </w:rPr>
      </w:pPr>
      <w:r w:rsidRPr="00291C0C">
        <w:rPr>
          <w:rStyle w:val="span"/>
          <w:b/>
        </w:rPr>
        <w:t>MOSCOW HUMANITARIAN UNIVERSITY</w:t>
      </w:r>
      <w:r w:rsidR="00291C0C">
        <w:rPr>
          <w:rStyle w:val="span"/>
        </w:rPr>
        <w:t>– Russia,</w:t>
      </w:r>
      <w:r w:rsidR="008029BB">
        <w:rPr>
          <w:rStyle w:val="span"/>
        </w:rPr>
        <w:t xml:space="preserve"> </w:t>
      </w:r>
      <w:bookmarkStart w:id="0" w:name="_GoBack"/>
      <w:bookmarkEnd w:id="0"/>
      <w:r w:rsidR="00291C0C">
        <w:rPr>
          <w:rStyle w:val="span"/>
        </w:rPr>
        <w:t xml:space="preserve">Moscow </w:t>
      </w:r>
      <w:r w:rsidR="00291C0C">
        <w:rPr>
          <w:rStyle w:val="span"/>
        </w:rPr>
        <w:tab/>
      </w:r>
      <w:r w:rsidRPr="003F44FC">
        <w:rPr>
          <w:rStyle w:val="span"/>
        </w:rPr>
        <w:tab/>
        <w:t>2002-2007</w:t>
      </w:r>
    </w:p>
    <w:p w14:paraId="470498D3" w14:textId="77777777" w:rsidR="003F44FC" w:rsidRPr="00233BC0" w:rsidRDefault="003F44FC" w:rsidP="003F44FC">
      <w:pPr>
        <w:pStyle w:val="Default"/>
        <w:spacing w:line="276" w:lineRule="auto"/>
        <w:rPr>
          <w:rFonts w:ascii="Times New Roman" w:hAnsi="Times New Roman" w:cs="Times New Roman"/>
        </w:rPr>
      </w:pPr>
      <w:r w:rsidRPr="00233BC0">
        <w:rPr>
          <w:rFonts w:ascii="Times New Roman" w:hAnsi="Times New Roman" w:cs="Times New Roman"/>
          <w:b/>
        </w:rPr>
        <w:t>Master's degree</w:t>
      </w:r>
      <w:r w:rsidRPr="00233BC0">
        <w:rPr>
          <w:rFonts w:ascii="Times New Roman" w:hAnsi="Times New Roman" w:cs="Times New Roman"/>
        </w:rPr>
        <w:t xml:space="preserve"> with </w:t>
      </w:r>
      <w:r w:rsidRPr="00233BC0">
        <w:rPr>
          <w:rFonts w:ascii="Times New Roman" w:hAnsi="Times New Roman" w:cs="Times New Roman"/>
          <w:b/>
        </w:rPr>
        <w:t>high University honors</w:t>
      </w:r>
      <w:r w:rsidRPr="00233BC0">
        <w:rPr>
          <w:rFonts w:ascii="Times New Roman" w:hAnsi="Times New Roman" w:cs="Times New Roman"/>
        </w:rPr>
        <w:t xml:space="preserve">, Full-Time </w:t>
      </w:r>
    </w:p>
    <w:p w14:paraId="433C789B" w14:textId="1667B225" w:rsidR="003F44FC" w:rsidRPr="00233BC0" w:rsidRDefault="003F44FC" w:rsidP="00233BC0">
      <w:pPr>
        <w:pStyle w:val="spanpaddedlineParagraph"/>
        <w:numPr>
          <w:ilvl w:val="0"/>
          <w:numId w:val="10"/>
        </w:numPr>
        <w:spacing w:line="320" w:lineRule="atLeast"/>
        <w:ind w:left="540"/>
      </w:pPr>
      <w:r w:rsidRPr="00233BC0">
        <w:t>Field of study is Advertising (Quantitative marketing analysis)</w:t>
      </w:r>
    </w:p>
    <w:sectPr w:rsidR="003F44FC" w:rsidRPr="00233BC0">
      <w:pgSz w:w="12240" w:h="15840"/>
      <w:pgMar w:top="440" w:right="540" w:bottom="4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E728B1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3E0D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80D2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8CAE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A47E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6E65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B604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2041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7C3F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FDA2EF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1832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A8DC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D8CA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F658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9272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4C85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829D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A6DE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2B2484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B22F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C0FC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7C64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BC5A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7A78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1EBB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1E5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9049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1736E1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00A4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3ED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48D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D0BD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80EE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6004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94FE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BA26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0D642E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3C38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7A76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1E35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6C07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423E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4297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983B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F8FE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F3408F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4ED6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EE79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A439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3EDC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9EC4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967E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64CD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FC1E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65B05AC"/>
    <w:multiLevelType w:val="hybridMultilevel"/>
    <w:tmpl w:val="778C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840FB"/>
    <w:multiLevelType w:val="hybridMultilevel"/>
    <w:tmpl w:val="1E12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D17F1"/>
    <w:multiLevelType w:val="hybridMultilevel"/>
    <w:tmpl w:val="5848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F64D20"/>
    <w:multiLevelType w:val="hybridMultilevel"/>
    <w:tmpl w:val="7CD4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F0"/>
    <w:rsid w:val="001A33FF"/>
    <w:rsid w:val="001D1DC1"/>
    <w:rsid w:val="001F3B2E"/>
    <w:rsid w:val="00203C8A"/>
    <w:rsid w:val="0023084A"/>
    <w:rsid w:val="00233BC0"/>
    <w:rsid w:val="002425F2"/>
    <w:rsid w:val="00291C0C"/>
    <w:rsid w:val="002A7C29"/>
    <w:rsid w:val="0036392C"/>
    <w:rsid w:val="0036707E"/>
    <w:rsid w:val="003807F0"/>
    <w:rsid w:val="00396265"/>
    <w:rsid w:val="003A6C83"/>
    <w:rsid w:val="003F44FC"/>
    <w:rsid w:val="004251EF"/>
    <w:rsid w:val="0049662D"/>
    <w:rsid w:val="00511258"/>
    <w:rsid w:val="0057184F"/>
    <w:rsid w:val="005B3D7C"/>
    <w:rsid w:val="006224A7"/>
    <w:rsid w:val="006D2BD0"/>
    <w:rsid w:val="007B018D"/>
    <w:rsid w:val="007F6B0F"/>
    <w:rsid w:val="008029BB"/>
    <w:rsid w:val="008170EF"/>
    <w:rsid w:val="008E7002"/>
    <w:rsid w:val="008F4B7C"/>
    <w:rsid w:val="00900F84"/>
    <w:rsid w:val="009019D7"/>
    <w:rsid w:val="00916DF5"/>
    <w:rsid w:val="00A54B2F"/>
    <w:rsid w:val="00AE1F07"/>
    <w:rsid w:val="00BA2C63"/>
    <w:rsid w:val="00BF00E1"/>
    <w:rsid w:val="00C379F8"/>
    <w:rsid w:val="00CF63EF"/>
    <w:rsid w:val="00D12403"/>
    <w:rsid w:val="00D32B17"/>
    <w:rsid w:val="00D86660"/>
    <w:rsid w:val="00E55536"/>
    <w:rsid w:val="00EE4A46"/>
    <w:rsid w:val="00F20BD7"/>
    <w:rsid w:val="00F4473F"/>
    <w:rsid w:val="00F80032"/>
    <w:rsid w:val="00FC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43D3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document">
    <w:name w:val="div_document"/>
    <w:basedOn w:val="a"/>
    <w:pPr>
      <w:spacing w:line="320" w:lineRule="atLeast"/>
    </w:pPr>
  </w:style>
  <w:style w:type="paragraph" w:customStyle="1" w:styleId="divdocumentdivfirstsection">
    <w:name w:val="div_document_div_firstsection"/>
    <w:basedOn w:val="a"/>
  </w:style>
  <w:style w:type="paragraph" w:customStyle="1" w:styleId="divdocumentdivparagraph">
    <w:name w:val="div_document_div_paragraph"/>
    <w:basedOn w:val="a"/>
  </w:style>
  <w:style w:type="paragraph" w:customStyle="1" w:styleId="divdocumentdivname">
    <w:name w:val="div_document_div_name"/>
    <w:basedOn w:val="a"/>
    <w:rPr>
      <w:color w:val="000000"/>
    </w:r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a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a"/>
  </w:style>
  <w:style w:type="paragraph" w:customStyle="1" w:styleId="divdocumentdivSECTIONCNTC">
    <w:name w:val="div_document_div_SECTION_CNTC"/>
    <w:basedOn w:val="a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a0"/>
  </w:style>
  <w:style w:type="character" w:customStyle="1" w:styleId="documentbullet">
    <w:name w:val="document_bullet"/>
    <w:basedOn w:val="a0"/>
    <w:rPr>
      <w:sz w:val="24"/>
      <w:szCs w:val="24"/>
    </w:rPr>
  </w:style>
  <w:style w:type="paragraph" w:customStyle="1" w:styleId="divdocumentsection">
    <w:name w:val="div_document_section"/>
    <w:basedOn w:val="a"/>
  </w:style>
  <w:style w:type="paragraph" w:customStyle="1" w:styleId="divdocumentdivheading">
    <w:name w:val="div_document_div_heading"/>
    <w:basedOn w:val="a"/>
  </w:style>
  <w:style w:type="character" w:customStyle="1" w:styleId="divdocumentdivheadingCharacter">
    <w:name w:val="div_document_div_heading Character"/>
    <w:basedOn w:val="a0"/>
  </w:style>
  <w:style w:type="character" w:customStyle="1" w:styleId="divdocumentdivsectiontitle">
    <w:name w:val="div_document_div_sectiontitle"/>
    <w:basedOn w:val="a0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a"/>
  </w:style>
  <w:style w:type="paragraph" w:customStyle="1" w:styleId="p">
    <w:name w:val="p"/>
    <w:basedOn w:val="a"/>
  </w:style>
  <w:style w:type="paragraph" w:customStyle="1" w:styleId="divdocumentulli">
    <w:name w:val="div_document_ul_li"/>
    <w:basedOn w:val="a"/>
  </w:style>
  <w:style w:type="table" w:customStyle="1" w:styleId="divdocumenttable">
    <w:name w:val="div_document_table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glecolumnspanpaddedlinenth-child1">
    <w:name w:val="singlecolumn_span_paddedline_nth-child(1)"/>
    <w:basedOn w:val="a0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a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efault">
    <w:name w:val="Default"/>
    <w:rsid w:val="00396265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document">
    <w:name w:val="div_document"/>
    <w:basedOn w:val="a"/>
    <w:pPr>
      <w:spacing w:line="320" w:lineRule="atLeast"/>
    </w:pPr>
  </w:style>
  <w:style w:type="paragraph" w:customStyle="1" w:styleId="divdocumentdivfirstsection">
    <w:name w:val="div_document_div_firstsection"/>
    <w:basedOn w:val="a"/>
  </w:style>
  <w:style w:type="paragraph" w:customStyle="1" w:styleId="divdocumentdivparagraph">
    <w:name w:val="div_document_div_paragraph"/>
    <w:basedOn w:val="a"/>
  </w:style>
  <w:style w:type="paragraph" w:customStyle="1" w:styleId="divdocumentdivname">
    <w:name w:val="div_document_div_name"/>
    <w:basedOn w:val="a"/>
    <w:rPr>
      <w:color w:val="000000"/>
    </w:r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a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a"/>
  </w:style>
  <w:style w:type="paragraph" w:customStyle="1" w:styleId="divdocumentdivSECTIONCNTC">
    <w:name w:val="div_document_div_SECTION_CNTC"/>
    <w:basedOn w:val="a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a0"/>
  </w:style>
  <w:style w:type="character" w:customStyle="1" w:styleId="documentbullet">
    <w:name w:val="document_bullet"/>
    <w:basedOn w:val="a0"/>
    <w:rPr>
      <w:sz w:val="24"/>
      <w:szCs w:val="24"/>
    </w:rPr>
  </w:style>
  <w:style w:type="paragraph" w:customStyle="1" w:styleId="divdocumentsection">
    <w:name w:val="div_document_section"/>
    <w:basedOn w:val="a"/>
  </w:style>
  <w:style w:type="paragraph" w:customStyle="1" w:styleId="divdocumentdivheading">
    <w:name w:val="div_document_div_heading"/>
    <w:basedOn w:val="a"/>
  </w:style>
  <w:style w:type="character" w:customStyle="1" w:styleId="divdocumentdivheadingCharacter">
    <w:name w:val="div_document_div_heading Character"/>
    <w:basedOn w:val="a0"/>
  </w:style>
  <w:style w:type="character" w:customStyle="1" w:styleId="divdocumentdivsectiontitle">
    <w:name w:val="div_document_div_sectiontitle"/>
    <w:basedOn w:val="a0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a"/>
  </w:style>
  <w:style w:type="paragraph" w:customStyle="1" w:styleId="p">
    <w:name w:val="p"/>
    <w:basedOn w:val="a"/>
  </w:style>
  <w:style w:type="paragraph" w:customStyle="1" w:styleId="divdocumentulli">
    <w:name w:val="div_document_ul_li"/>
    <w:basedOn w:val="a"/>
  </w:style>
  <w:style w:type="table" w:customStyle="1" w:styleId="divdocumenttable">
    <w:name w:val="div_document_table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glecolumnspanpaddedlinenth-child1">
    <w:name w:val="singlecolumn_span_paddedline_nth-child(1)"/>
    <w:basedOn w:val="a0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a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efault">
    <w:name w:val="Default"/>
    <w:rsid w:val="00396265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618</Words>
  <Characters>3523</Characters>
  <Application>Microsoft Macintosh Word</Application>
  <DocSecurity>0</DocSecurity>
  <Lines>29</Lines>
  <Paragraphs>8</Paragraphs>
  <ScaleCrop>false</ScaleCrop>
  <Company>MetLife</Company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Dmitry Pozdniakov</dc:title>
  <dc:creator>Pozdniakov, Dmitry</dc:creator>
  <cp:lastModifiedBy>Julia Pozdniakova</cp:lastModifiedBy>
  <cp:revision>37</cp:revision>
  <dcterms:created xsi:type="dcterms:W3CDTF">2019-08-22T01:07:00Z</dcterms:created>
  <dcterms:modified xsi:type="dcterms:W3CDTF">2019-08-22T02:34:00Z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ODYAAB+LCAAAAAAABAAVmrWy60AQRD9IgZiCFwgstpgzMTPr659v7tqamp3pPr0yT+MYzkICzZIcAtEsR/Ofj4DyJIpg+Iflii/6FB04jsIONX21lnv52YjOUtemd6qVLpPNvQNeMQMPB/zYatlJBgU0SOI32l916Ktz28+Ft2emuZMXwG+swnfty87jhgvkIDfbIwVIN8INuH5yyFVv++ZXoXCVoo25JSRr0Wo5UUtaIE7lCzqpz36tZZn8DiO</vt:lpwstr>
  </property>
  <property fmtid="{D5CDD505-2E9C-101B-9397-08002B2CF9AE}" pid="3" name="x1ye=1">
    <vt:lpwstr>OXxn1EyMdnq3EpT57xKDN1crHcBgsBUZKttABd1FTqJJp9b7jlkKP/3KXgaIk0PeKVe93e2ZFb8LPr4jmQhowKYnbAubrXtXRvlGUNf3WuCeE6cnQFMr0JPb3TMMN395k0Y6GRvO5HcI3jCVYvv3+VhV50RROQ3T+5HhrVwYQJrFRFFwe/Ih10T/ImpeDE2yAhFVZWfat7VZ3kn25xB9MTV2nt3SWAhB0D83YuJQc7YrfPDRSxOyHFAjJNrXNKw</vt:lpwstr>
  </property>
  <property fmtid="{D5CDD505-2E9C-101B-9397-08002B2CF9AE}" pid="4" name="x1ye=10">
    <vt:lpwstr>mGTNJ/RknV1QDh3IK+PUBsHksm4sgQ5Wk4Qhtn6qwROY2shNhpa4agMTfNEnb28gUBDHR/4I3OoZ9iHt2dWT8p93nQdJ0EKPisSRyzundJc1yupHP0NNEodKe9vHiQYIxKY3LPgfTxuD5Sknz2dWmrlRTH3sNJpiKbYr2WliE2ZLUSs8/Xt8UhJK/O5WOEs4DIann3LeiaKu5hTcNy84kbHXa1mIouKAHBDQ1CmNprIeR10+6KRktVcq+LNUgSm</vt:lpwstr>
  </property>
  <property fmtid="{D5CDD505-2E9C-101B-9397-08002B2CF9AE}" pid="5" name="x1ye=11">
    <vt:lpwstr>up+Upq7g6jPAApKgawGCFSnBWYj6smQw/Ajepj0oxQyae62GNMCq2Vw0TncXN6W1HweQ6fK3MthILRkNpbxQmlhxTbJoBARIVKMBnbRjOdi+nKqS30y3yMQKxZoS5JQC6Hf3Fehad8/aR8zuXsdXa5PrOR7D0+U2Ubsug6znTSL0MvD4RWFjQ2uTw48MkPgHcKLmj8h1SKLpktYEy7mM6JOrm6ay1c3XrKjw7UyNu6ry9uhIC5DeLu8aX0uumiW</vt:lpwstr>
  </property>
  <property fmtid="{D5CDD505-2E9C-101B-9397-08002B2CF9AE}" pid="6" name="x1ye=12">
    <vt:lpwstr>Z918sV20TF5wzfkhYKTrgXUo50bbR0OEqKHMNzyOfADdSCzM1j5fKVVyPsV9jHSStGreqhn3kw1aNJOXiQHmM4/7dZB98Et3BptXXM0SfPUDj5d7jaT1vFXvQFJQUEbAMBtTOQZwZc5nWxovG6b8GvGi/47fPIeqpiIR2M3fewT9Edkb057Zj1ak+4Q86A/WABdRSaHOhy/ii87n+uZcKCXPAVLYx6tpePfEEdyL3KD5sF7Vo+u/galQhOsZGpG</vt:lpwstr>
  </property>
  <property fmtid="{D5CDD505-2E9C-101B-9397-08002B2CF9AE}" pid="7" name="x1ye=13">
    <vt:lpwstr>3P6jDAdh3CzGOsG8Oy50f3T9AlqVDTcB+pY4TPhC4+ZD2iTnMlERgDTmfmv0OV2Rg7xOBEFmzs+EWvfEkmWQ/WrTnmhpK02I8EEmbNeHYmIJFAcZkUf5BgC/tQEUnftgdoTxj6B/ywyev2H7hMhXXuJus72rUUKyc57Bmjh94wY3vbifuwAV5wTIHGEHcu/uTdiqxp+/oCHdHYJ1tSjSp5/AHVcAPglwuGM3SaNU8xAWjzEIe0dkxxyKHJ4Nnhp</vt:lpwstr>
  </property>
  <property fmtid="{D5CDD505-2E9C-101B-9397-08002B2CF9AE}" pid="8" name="x1ye=14">
    <vt:lpwstr>QwlOgW/jaJJ+GPPmUTZtVqkNNGW9/MbLnz1DZfJ018xiM0BtmVd6H0dikK7nVbFOqCpTo8XlRgq5bebg6oS4P56oIGJraW7fuq9PPJYUuYHKi3u49xuG7F+6Y50SvmoksQG90v2Tkt4PzwDHYoVp5UYmJj8yR0BDxkMkbmkaCAyUGKw2zwUbu0kOT3y46IkW6KUPVDFbgfo280o/6qUfomY4iLMqTF6sK1cJtdgjmzcttNZUSw79H+qrVQap2Xo</vt:lpwstr>
  </property>
  <property fmtid="{D5CDD505-2E9C-101B-9397-08002B2CF9AE}" pid="9" name="x1ye=15">
    <vt:lpwstr>FaHMmsOzrAh++3Ob2W80plMlsaggu+p5wubY0kr4r7Tz9AcIjmS1AN8HCX/SQZ0N2yJpUWPPIJQbq8PgavrfBRK38dAkJnVIWSwqH76E1Gx5SkCJvgiz2g+msZC7O+pAlaUzjmmdras4gIPibsZDwYH+tKLoeiaRJcKgJ/4aEu/mRZ+jl8gw0jZ6mMrgqCxAwbY7a60jTMQegm1ZlqoG4zDiFXqhjwepm23LHgLPiYhgJMZF8xE/BTC2dAooEGZ</vt:lpwstr>
  </property>
  <property fmtid="{D5CDD505-2E9C-101B-9397-08002B2CF9AE}" pid="10" name="x1ye=16">
    <vt:lpwstr>+FOgqfZtPth5CgEGcthKRiH2UUTJrWBubTInQh+eU52Ixq+Iu/0jTugOjrk0P+bYVDmc2DpO79PYsGyP6qYfC4BnW5dMO3qBTLnMBdFJw87siB0rZZM1eLo1FN3tfQw2GlI9Al15+qOUodgkRibMsuGft22Y8120YIAPOzFLPt40qT8O7vu6+8E8F5qTJ4bBnfa5STfGej0kdT0Gi50/XPFw4NxyAbp1PFEzZ7Xir7AnCy34+O5rNpV/3RgLcGU</vt:lpwstr>
  </property>
  <property fmtid="{D5CDD505-2E9C-101B-9397-08002B2CF9AE}" pid="11" name="x1ye=17">
    <vt:lpwstr>6Zy+l3kJeNOh2DajiVgzfQZ7PIcE0iflT0dtTPIGmXqXuzkZPMlA3vmVjVeBby551WZvPTvIiOM5X+VzgiqSsz90yr/wQDTIoHHKGi2FYg/OA5w0qGBc+S5yO6JJ7BD3B447tAZxzGniZeUHwYScYtUmGMrrlkT2P4MJKCGF9HUHjXFI5YWXMImlDAubhz0ZFPJbdOIsoQiIWP1VS3nJDhq2puHPTKnn4bsMBP4AU1et6CuxKUXuOjLKkyoRCCA</vt:lpwstr>
  </property>
  <property fmtid="{D5CDD505-2E9C-101B-9397-08002B2CF9AE}" pid="12" name="x1ye=18">
    <vt:lpwstr>lofBOFBTG80o0r1U1ocmAwVGFQaZYGEs/Ra939bR5U0xFXj/EDUceUuEwqO9gzG5t1L2+xTkQvwsrDUwBxow6mq/U+bK+Pbtw8mglD76QNzxOSHTYi/0yW+QwpA6K9o8W2n2O1ll2iIH3kmaBgZLZ0VIUDP6HdNrBqK/vJVhW2juGvOAL3XrbjtKlW3gKEjPvZmLOLOwOyuwfyn4FpicDBiok/z1Ozf9VCO+gyc4in4ucoRT6+NPNdg/mO+tH7x</vt:lpwstr>
  </property>
  <property fmtid="{D5CDD505-2E9C-101B-9397-08002B2CF9AE}" pid="13" name="x1ye=19">
    <vt:lpwstr>WwrRcPn+OTXh6SgXIpAEISgs4P5tTtG0/kllASZhhQ9KiUtYhsm6FoV8qa+PjFkKDvaYxjluCJk6L3vXqndODtyQRwYVEc+UiySUZfnEP0vJCcPVPEa8gEZ5zfdMcsjoG8DKHLFT09Aiv3OMW6GkSm8tmaKgb2nS759eNdzWp9pEFa3VySJk6lgWF/X8DHb0DIYtxwOqSvYSn2pyVhgAVpypac7cuzkXmo/VMBT0HbZHC+zv0/2junBXrQMPi77</vt:lpwstr>
  </property>
  <property fmtid="{D5CDD505-2E9C-101B-9397-08002B2CF9AE}" pid="14" name="x1ye=2">
    <vt:lpwstr>c6mnm80Jb7pMXH4MBuamzAHpIW8UiriDnXLkJGKFI0WZRzW5q4YkHwyy9uq4LvEh6l3Pq6vx44KLqZR+3MyBtkx100oUUziFIlk1gRXsdgR1kDrRuJwLFvknSHBL+z/Kk565aXRv74PebnrdbKX3MlAILXTbFKxmWbjh3/yB6fnXeoprzn4VkeeVLcTw+HHMiZ3YjXyaKxU3bjCozTTRK74b5lhs/gGqI47qu5wb2/X3mVVtjtYf63QOgADpopW</vt:lpwstr>
  </property>
  <property fmtid="{D5CDD505-2E9C-101B-9397-08002B2CF9AE}" pid="15" name="x1ye=20">
    <vt:lpwstr>qBXtYnH2KzmrWalWzBbzqp6/KH44Q6feHNFldPpFLPGxqzK4osgeH8D0ukUQ5G8VNwS2Oqurbh8y4+9P4RCJRvfbOPDb5/vLikr9PY/UagE81uNTbU3cPXG+n+eyyTVlS8U8qBRaj3uE2ZEK93B5gvm+LrnR/VYOV5tFLsNvwGPL95cDYUIDjf3yLGJOEOi7Eah0hZkALlAQGhC40Bo+6K7BLGdRxt9Pr8+orBwEQIPsz0pSElbtisssF6YoIj5</vt:lpwstr>
  </property>
  <property fmtid="{D5CDD505-2E9C-101B-9397-08002B2CF9AE}" pid="16" name="x1ye=21">
    <vt:lpwstr>1AZ2UJ/miJHZG4bU+bspMXwPlEKwsup829rRViFdbMnpx5Qh4B+4CF/2CMrBumTMyAybHlQP0tuEPzWGvIPJ3AvnObbU132x9gjHvBvuHG7BVeZzsa36qFRYSv44wDyA4MSLHGEaTIyPUEZ8O6w04btw6s7fUPc56Sl+SyCVoimV0F6Gzb4T2wYB+UMPg3K+RnYM9Z6sqHcWPWfycEqcu8NPqB46l5q7+MrKU/mTYydbBBrRC6pbaNAb8zpU9wf</vt:lpwstr>
  </property>
  <property fmtid="{D5CDD505-2E9C-101B-9397-08002B2CF9AE}" pid="17" name="x1ye=22">
    <vt:lpwstr>FbwQrgfd2D113nDGFabn+P+BlueIt0be9zK7NzTNkgCBCn9pf70LI6zSNaAgkT+lD+UEtzW9RIOr3CZAvKZ2IPKUL4xw/hIKUvgIv9B8YZeuJ61YEtAsFo7JeqMf5QJrYNQrLv8ECJ0aZzEWrf4kBgwCpce+9eIDQo63ykzRKG4+xprUYbgQ97cZ5XXpabSzotb815FB7VDirqVfRolB4eUj/sY7s1Tk8tow103OFf4uqb0W9tRhinu9klZIg6S</vt:lpwstr>
  </property>
  <property fmtid="{D5CDD505-2E9C-101B-9397-08002B2CF9AE}" pid="18" name="x1ye=23">
    <vt:lpwstr>EZ0zU91xPk6ccg+DRowU082HSDHvXFlWVZ6SNB6l65mXud/Zf5g7fnKjpgw0Xscsc8Pss0520MGl2/zvXLituIbe4FPOXYllYiWPIQ/z7EiSoc5q0kbwrBy5IJJxznV9GzQbLeR7/ItVwoKEBCkgsJ7K8dSp2yvG2eGPLInWkcXl9aF0vJDyq+13sqX6SdfuiWg+ZhbDJjSBPZA/9b73vCQStTtyahBqD1BaE4LCbZMVnxxmBaFovqASmW2/k8w</vt:lpwstr>
  </property>
  <property fmtid="{D5CDD505-2E9C-101B-9397-08002B2CF9AE}" pid="19" name="x1ye=24">
    <vt:lpwstr>PimciChr4BYTsRdB+xas1Pskw8XKj8eM9MZdVGSwkqcmCO1FEeYbjEamoC/Ocf4nQwXtw8nFyHvcV4zX2uQ/AmFALwzLPt1fORgRS9v3cYyxreZr2YGGCihiKI4ouVPR/Ef1GQWTREbhYxDj9szpmcfawZTawaqoNL5eGSXFbo0GahGsIEEE2SaepzeN/BQCU7EoEEdWksx/oaem0qQrDbEirP1YqDm/wAPG6CZR4Jo0X8KeiaZuWMOOWq91Znj</vt:lpwstr>
  </property>
  <property fmtid="{D5CDD505-2E9C-101B-9397-08002B2CF9AE}" pid="20" name="x1ye=25">
    <vt:lpwstr>ldVxoOEpjoBWucSgLB+8Tm+6UdL3H0i//k1AJzdfo2pn30Jzp4weR3lPOD/2cS669ShOljLRy2wihOpk7W961OW2MnkppJ55ZXqWsOLnscJx0MYF2OwC/v+pgef6m25XZNS8iSU06aJTtojMrZUbvsu1t/A/a9KfSPyDbhyxcS5aFSHsUAbQlf/s7A7cfbPgjVividHItUMXyEVZBtfisXoX3bu+50h+CzDoBkqxVhikoC9wRwFwJNbUSMqfCRb</vt:lpwstr>
  </property>
  <property fmtid="{D5CDD505-2E9C-101B-9397-08002B2CF9AE}" pid="21" name="x1ye=26">
    <vt:lpwstr>OMIJ87rFIN5zVuwfsPcUmrdjC7uRMeLlVRdWXa2A1KwaZn1oPcZEwcBeGGxlQ93JQEX4w2OakbfchcSNrP183D80Ywriopr9M/CVghCz+HgdLaHODJDRz3in2tdmHBUa5jruoYS4Lgl9qVwvStP6VCNp8p7FtkVdpf8rnWPt6hw3FL2i++8ACxVq/dZ/69NmrV4Po1TjnRLmwowJ+1TsHVxY0cANOKcEuQ5p9ysbBNYYvwwA5J4wUS4s5DTCh0I</vt:lpwstr>
  </property>
  <property fmtid="{D5CDD505-2E9C-101B-9397-08002B2CF9AE}" pid="22" name="x1ye=27">
    <vt:lpwstr>gukFjoAdG1gQm4lA9H79uTrCp3FikM7bQvrqvY8zkWfJJsdbrRapkLcLsV3q/UcadRE4dzEZqWIzWgmIIRxq53qbH0PoyEjn94qNm3/Fp4TQ4KEVBSBolClIYSpDVKF+b7bkU4v9MXqK8l9O8y9IfNz03mt69ILbvp8KpW7jwDLAeoeWiFyxAwTCO5cK5JEcNXc+Qrsb4mDs00Iw87MPs5KyQyDIfWbcADVsfBPNmeRKiPG6hvj7/WYnnpFM4pd</vt:lpwstr>
  </property>
  <property fmtid="{D5CDD505-2E9C-101B-9397-08002B2CF9AE}" pid="23" name="x1ye=28">
    <vt:lpwstr>hmpO1y069zNdnwDG5h26eTJ/ltscYl35+xmJ7dGGLl4qZJDDCkPkHPB/AAb8+Hihv3OEMqYBz6uh1c6hIa3h+HNyrq8rk56z/pxe9NGp1PnCljpZp8vrt0f4/r1bDPtxn0McjOjeSp1FAraFQhsLNDFnAJ9eEp1uv3D6C1wI+WT5tuXzLQ1xE1LWJEhG16B+uBZE803A/OebvGQHio7UKI1liP1mCBj2y7oiHRDy2UmmLvlUfrYj7lrnBLRm6VX</vt:lpwstr>
  </property>
  <property fmtid="{D5CDD505-2E9C-101B-9397-08002B2CF9AE}" pid="24" name="x1ye=29">
    <vt:lpwstr>gQrS3WcyGBC+tOOnS4SGfXqug5mmh8o36el2taCCGqgxvT/l86dLoRd1Yry+kekNyDspi3fmxukawBarfs1ZyFU3QpbhMbNj9zr1dGEMiBsRn0FRQlc/3qt/4Y/khY2Uhy7b+vESdUSampz2EOuSB1/1WtRMhQHnrjVdycXlWR55IdWegPV5hsqc3vVjOK16fkoQJf8O8L3MVHMm8cGHg94FSBfkgiEOKQVBzo3ASSCwOLOQ2OQdkReElo1dE3U</vt:lpwstr>
  </property>
  <property fmtid="{D5CDD505-2E9C-101B-9397-08002B2CF9AE}" pid="25" name="x1ye=3">
    <vt:lpwstr>oJ99cXCKG7m9HRRBTItLzlryGAQRhs4089p08rxc4TPLcoHJQEnun7m5FKXtqO3QK/Wx2DSi42Hyr7e0BkAfnxrXB/CWG3VeQApVQCswqfIa/iCr8irEeFMNjhDvCPovMWNen7TyO3L+zMqkMZx1AzjRV2WED87IsxaebObnw573svmWer7WAK/3so6ztUa0GC14kCJY8ZXmpWnba6ex8dqBb1h6NMIE+GqlgvO0OoXsNqrhdAVGiUSZcaGiTIB</vt:lpwstr>
  </property>
  <property fmtid="{D5CDD505-2E9C-101B-9397-08002B2CF9AE}" pid="26" name="x1ye=30">
    <vt:lpwstr>dWHV+7J8+4uoksr0HHaoLq84ZOqmuGer2CyQPeTokPARGStdy/l4k9RCp48HkS5io0didk4rQW9nTFfSehYWpxkEOSxITOuFcfv5FfUl0CfRpMZtHy2Ejyc+gxWahfM0z1hxknuMiH4jtNrOP5LxP75ivPlIa2uSmxqiI3Nx7pwgJMUv/GW6MbfP8payqKsO76drH6YG3fggmbvrN5PBHHXa+x3Y/aqANKa/WWegBjJXN6YQapJWHtH3vFPlJdO</vt:lpwstr>
  </property>
  <property fmtid="{D5CDD505-2E9C-101B-9397-08002B2CF9AE}" pid="27" name="x1ye=31">
    <vt:lpwstr>97IHUEwrjWRjfy3IvLvbx1y89DAtznyaCbrgcIAwQy3sR/FpYuLvainEP809tiNS5UJbA4ugAFgKJFYbnxnZqVFlUkvXZa5Xp42T4iss8GAbZJqpHeZa+eYOsR0WieBqOOx+xEO8sfdVLNGFKzK5iMECRyy6pFKuYprf0bakjSiZCzew5OofJTQy7xSps0xhzZL0KE4aK9yW6gvdVg3aPIw9FkYDtKp2tesEaNowR3yV4I8gacwEqbr6Fv9AkdV</vt:lpwstr>
  </property>
  <property fmtid="{D5CDD505-2E9C-101B-9397-08002B2CF9AE}" pid="28" name="x1ye=32">
    <vt:lpwstr>qmY1V11rTOh+q7wPs/7n18dv45BzVm+Nn17juBiVZRqNPDCQZz6122xAxppbFtkaCzPkKDOtUdVP+zvtaUPMsYkcina0oGGM0MafAmqJayTn0umBogWOdukRh/xw6BRPTOOJT1GWFV36yz7goY63sdYqVAD45rrDIXIwv7G7AQPucm0EORfxsZ+HBgyTfdU91dAAEAcEwX28SqrFu5hfVrtjNdlSFJRZUA94amsnbZ5AMqs/lm0ek/kDBaz/0L6</vt:lpwstr>
  </property>
  <property fmtid="{D5CDD505-2E9C-101B-9397-08002B2CF9AE}" pid="29" name="x1ye=33">
    <vt:lpwstr>KfAAsWeAn3eunPJwlZkHUZZDg4wlRV/7w88CzcwWSOUsMXA1Kb/9Sn1LXxgmEqNQevGGp/VvuK3ZjP0aneBO8GyDDG8T540FBEqg+eK1PCmToa0hb6j6wpKbiV1af6UYgUrBbPzHWVQm2aMEaCyFUhZMF/qW+zU11KWyh2G4MP826Tb2s41pHosvWKM2t6mX8UYmKpWm7Pt/eJe/QqyiFKlPMipJfHI+oCKsN7QcAPIO1XIvku4Ov8yDB22azb/</vt:lpwstr>
  </property>
  <property fmtid="{D5CDD505-2E9C-101B-9397-08002B2CF9AE}" pid="30" name="x1ye=34">
    <vt:lpwstr>ZpD/54LPOUZcjDes02a9bsr7RXp4vXUDubVPUrC4zvzRUikZQG6S5GkPZnvjnx2Jgg4i1VcqBgsSxiqRxoLn+pLnT6VGVbyiDK9jzKcfwARtW9tm/dOz/h5BAQHs+rjM9tZaJ4Lbs6X72kYjGZeXI0I+6qNtOkrCz+VhjWE1nf7dgE+34/9ZRUaFec4UcSP8a9jnzP4Cr5BKdQFMNtXOS0wkqVcANqmJVPTnW1WXMdZjAGM2hAm8hPbLy4ANU40</vt:lpwstr>
  </property>
  <property fmtid="{D5CDD505-2E9C-101B-9397-08002B2CF9AE}" pid="31" name="x1ye=35">
    <vt:lpwstr>dWYypBm7O2TSSLHyj33DX5Bxf9FryuBYSKYzs/0eYnB7y//pY37MkmBP6vPhTG60s+q4U79ShycJUaW85HnIWntCsc/V4lSese0ImRlkGsm2cY3VneJAoc1xEpJ8OnSAvFL4xI+C0+yyzLT8MgJ+0kD8vRZ5j/6pIzCN3nGk/dozkm/PhVgjT0L5AWGEfxx0upUGBOdbjRAeHUtLDxEFrG9tioH08EGtrlc1L15S/qmgSDq2KjqsY8HNy3tt0TN</vt:lpwstr>
  </property>
  <property fmtid="{D5CDD505-2E9C-101B-9397-08002B2CF9AE}" pid="32" name="x1ye=36">
    <vt:lpwstr>MdoXs1a8xb5UB/NlXe80gdeosHNw8OsG0ABcWQU1AWDEhIiNE9iwb2fWUlitvVnU/ikG5odmW/uxIkfG+ISffzHOYt2I4x8KBDu77RmXMJGZcj5kkxcZ0kM7TMODdJGgJg+Tr4bnApnQw6CYXsRFhIm9b9oKgkbvAN/tM83Kfc1j3kowUcc9mE0FLfMfI++qJvV0nwoZdwdadY1/20z/crBO6cGG9nIa1uNzfmKy19rNB7ZuTR2KnwxBM979+9g</vt:lpwstr>
  </property>
  <property fmtid="{D5CDD505-2E9C-101B-9397-08002B2CF9AE}" pid="33" name="x1ye=37">
    <vt:lpwstr>LPUForMeDi2331u1vfCOLrATrTK/HgDc/8MI3s2fDkI2C83AKfEB7pKtH5/iooy9aWwnQRdz7LHqfd6d76cjC1De+ic9WYQ3GUfcxp5FiWwPW2Ldpy658QbEh+WvJzHuCPfZ+mbkis4Hl4BlPsNitOEmpJd9N3eDyPnosYp0JBCJyUi7oMQPnCb91BcIyU7YddTe+AKSa/klfx/jaGLZjV9UNjULFb/IdPW9gX4V2OBRpKPW6AxyZR435IIflAf</vt:lpwstr>
  </property>
  <property fmtid="{D5CDD505-2E9C-101B-9397-08002B2CF9AE}" pid="34" name="x1ye=38">
    <vt:lpwstr>HQnE4S3eAbaqCZ1z/Jh0b2OuAvm1ln4g/5+ELD1Y6CYc48SqAs/xT4Wo5UlAvXmHOWhxDt7Y6PY05QoY8a+YW2B5KQkEFAw5nYJvzuavw18XvgDKHDgqA3tOkZ4c8F2YfGmIhTK2Nt+aA4qdmQ5Owk6tCtIxXBQbKlWbENm7LCPEGpO2X58aDXsGxpo8flmGHQ48ETOR2xZEXx10h4GaXrI6/dNvkeCL87SBQ7+GWDH2uW7sSOmhYFfNKgekkyo</vt:lpwstr>
  </property>
  <property fmtid="{D5CDD505-2E9C-101B-9397-08002B2CF9AE}" pid="35" name="x1ye=39">
    <vt:lpwstr>0k635BC29JFaPUk890tZfUlh6T6wdpzutMiGURn/eLr9Do4oq/fSS58ahmA+xhT717NYJ/p6WP0l+NcnSYR76zuQAmieJJWuN6EpUMfgAbUk2H3609j8qOqARGdvmixf+4H9lHpl+TMvz9mkI+ZGC9Drt74mjTtrN6rQZe1rOTwE411C0+yWUoVh4sBDRki6vstyS4uwqiuVV10TYtS4EtQ1HMTKgZc+bb+1BcKC98NQ0/DlHlPTzSKxmcXzOIr</vt:lpwstr>
  </property>
  <property fmtid="{D5CDD505-2E9C-101B-9397-08002B2CF9AE}" pid="36" name="x1ye=4">
    <vt:lpwstr>Pxruk53441VKFakJtD+qEd3YaY5FYaIlorNU9D31BRjzb3AUq9maRgU/9HgAuRoxlB6oCa8BbJOnkllSn6CkAAqwJVyqgD47ATiB12fb0VOh3mIvsgKEOe1scpEEOIGb8RN2igZyg4qLBpV311mBnFb7woxBioFDt4+armzduy43g57EdqUDaA9+I91BF5oriNl+lkUrzbU9wUnyZXyzuPmkhMo3UOnFDWo57ScU1tV+21po57bIJ8bKqSTeyfj</vt:lpwstr>
  </property>
  <property fmtid="{D5CDD505-2E9C-101B-9397-08002B2CF9AE}" pid="37" name="x1ye=40">
    <vt:lpwstr>jt3x8Zshp3Yu+FkPOK5wA/s+/W+e6DM8v8/63kiqfFXH7RFdjjEFUeWq34fhBMtet1TfuDZZEi5F4bphKxGCsxTYHx2X+G1vWbF0fgzzB1GrMvboJfGhkzG+GOXhXNjA49eQY5basLKUWAVpGMp0k3UZ2KHqXF9gWelbbcyJgMeK8Zl2UtiD+1vKVmTxpWRpktgOJZdiVn1ZkPgbq/oVVEB/B1gyfW3sxy1OFTL47/4Ylrzw7TMIGFdkhWaapGX</vt:lpwstr>
  </property>
  <property fmtid="{D5CDD505-2E9C-101B-9397-08002B2CF9AE}" pid="38" name="x1ye=41">
    <vt:lpwstr>XBCpHlBz+LA2iRdLRO2dR7NgDZU8xLYgzqV0h7wafufjERxK7jUoCm3OVO78TnMBJfPuhImYYcnb3LR4Epr4FfKv1l8yRrZq997t/Ti0ukB+McjofY/YlwalDUHIai3Irpsr90epev5Gjmz+leHBzxvJYwMD4XB8qQya/UZT2pA7ZhzYPeFIDSZHIHHqe4lzhJ7vM4LTOonUxyU4p+qPXhOFY+yRWv0Gp7HcSxCaGtIPofoR34BqDKkMCf4V2lr</vt:lpwstr>
  </property>
  <property fmtid="{D5CDD505-2E9C-101B-9397-08002B2CF9AE}" pid="39" name="x1ye=42">
    <vt:lpwstr>2rFbO9llAcaqzS2e6bIufGNT6HgwmbAWhXs9CcYaE/v8pqJSUenZQaFa8hL1KasUSG4Zlvo83tI2oc1mevGPUwqwqQHjfS/MZauDocMGqJrxU48WZ2xEkbyg5IDdweK04Q4GVF9JOQXRLaJB9bJwvlS+2YeX/vT2IfMRy73CPBvQpBeqKEp+HTyHpD0rc3wa37HZQBfwbelszGYeIuq90200FeEyBllg0DjTPMFNdn8eraQzh6HZHXr3mEFsyy1</vt:lpwstr>
  </property>
  <property fmtid="{D5CDD505-2E9C-101B-9397-08002B2CF9AE}" pid="40" name="x1ye=43">
    <vt:lpwstr>n7jZZYaGFNzpmzeA3pgsJnjRLcGdT1TrYLwT5vsXb+45YHV0w6/PuSzRKIBBwxybat3plDvGgykGHhj1F5OURABEd4sUaEAvOuZMRGK96iusKP/CKiFvlyW2I6JHbtDW5NORtPu5Tmevupcg7/hI9U3EexqWwrC/0ZyYWrm+pMq7MzvcxvOK/9FdHf1eWEtN3Y5+WI870u23GK9O8ba5aFkc5mhEG2sTPAFgFT+0b0RaQ5Y0DZ+OTIK3QqHPMmw</vt:lpwstr>
  </property>
  <property fmtid="{D5CDD505-2E9C-101B-9397-08002B2CF9AE}" pid="41" name="x1ye=44">
    <vt:lpwstr>PDfzddArgJKrr2KDtjp7k/IpeN8ZKt2CX1zuI9lEaM+AuBBqKunjrC2kKnDuGHKSxbyMTbMvMib8xIcG28IYmH+L49aZBJOfz87A4EJnhYhKh1H09U988FqKT5Qlv4P0KaJlJF8ZkTCozwff88bb51oQVan+FX6Lwla4fLZPYSDNPejQLBQTwMGuW3QvViTCB7nCu+mEloBKW2tFrx3vwAQwcHVwzY4XtJnpkqz2cdrm5kXb0yThqqYHiZvn9WB</vt:lpwstr>
  </property>
  <property fmtid="{D5CDD505-2E9C-101B-9397-08002B2CF9AE}" pid="42" name="x1ye=45">
    <vt:lpwstr>Da5J/q332SWLdkp0PF4LG7gSLI5LmFgPKJJ6tM5b6y42LHlIzTjvIuU5D4aGGDeeU3PrVP64WYiqhQL+wekxJv3f1htbz1wBlNUrSbpnmrbdCLI1P/ewyjeWJDTiQo/l7OZwFsT60em9pW8Eu6CTEE2yI3QAohvnZS+Uk2tzLGHpwJh7TTXT+bjpqqcDWu1RoCgevdO9TtUMe22flfj7Sm1LWagLfZxkMQDx9y/a/NciNPciPgX1wn+2tWS1dNy</vt:lpwstr>
  </property>
  <property fmtid="{D5CDD505-2E9C-101B-9397-08002B2CF9AE}" pid="43" name="x1ye=46">
    <vt:lpwstr>xw0Ted6r/PGwnGouSr3b/utP7X9+Rj9hq5TXftmtx6lVDKg+sJvMG46lPudXWSm+MDPWAdVB18bpN+1plSqfhTMf/euLhOdMN8wUkF/+YzbVFGC3M7O48DiqSYoIMIf6KEsirnFHlCFhXqDcw/mizw3/Ani+IUn8fX0jJ9evNDoY2qRvxCiOH35SjLXS2UtPS1YjL1m9FqzqAR0gOQKLggJ9PJ1ON8kbLSa/h+9Gpy2AT7WfJjCO6HiKU9Wcg96</vt:lpwstr>
  </property>
  <property fmtid="{D5CDD505-2E9C-101B-9397-08002B2CF9AE}" pid="44" name="x1ye=47">
    <vt:lpwstr>CrESLYLJCLm1Q4s7lkhX3VYeieKbHGH3JwMQJuLPmiCTKIbmRO9EndIbTSGyHjdqYAuxmtWvsSSdDfi+fftdGaXAsGuc40XO7039evcJK+484BzDAswdDAJXGuucUSaLf48hgOvFgDfNvKZeMH2DjG8dLIrtuQAKavUAcuOxiCNdCls4Zxy7eIMhnEUHe4cJvpedFN1QmQXYwIxAIXnGAtgtpf2IjWN2Yu19CGEbXdK/ciWmaQmv4+bDH5yWkJ7</vt:lpwstr>
  </property>
  <property fmtid="{D5CDD505-2E9C-101B-9397-08002B2CF9AE}" pid="45" name="x1ye=48">
    <vt:lpwstr>Qj+s+fSn97njTZ/Btc637GPB6HlX7FpaL+yrp6SordrGx1alUo5TCV4E1WfmEbEIy7U+ZSfXsioNDBe/bPYe1ifgP0sFmt+EEZ3fcpkIyX8Y6MBFQLx/G9yKX0WHNNuB9IWRzHDp/VubeIhu8kHvPe5iVNt+w6YZT7POoXaxuY6xubMPpqxMtp8d4QA9VL98dL9sxEsZ1qFMLochH4gKnjezmm/QwT961fdClfdGgTAaDjd+VQXCXeUwSyKZiBc</vt:lpwstr>
  </property>
  <property fmtid="{D5CDD505-2E9C-101B-9397-08002B2CF9AE}" pid="46" name="x1ye=49">
    <vt:lpwstr>P4p+XYsPsZ0TPIwj3+UzKjvNrUbiZH1Lx6pe4vYXfiHzJor0wYlVQ1hKBr5yvUXs1yBQzjBV37ZXQiMpXegTTiqwf5UiQ8yIVszqMlKr4MeUFPIqGgeFvKStrVLWme7uZ/nwrith0y8C3qsajYT6UiIbN3dAMftjN0YDelnMTlMtrCJC5lryO01HD4Cs69UBWt5Y+tNAywI0nQtRswBlkijmITKp/HEeTW2fxOSyEQiCtIYOdLYCiwbiNUiwwSA</vt:lpwstr>
  </property>
  <property fmtid="{D5CDD505-2E9C-101B-9397-08002B2CF9AE}" pid="47" name="x1ye=5">
    <vt:lpwstr>hK6IOgl4aQuObiPciI/dWjV25dmUhEPD7jZJ876tXXPRCoNAYRwdfgmvS5xGjltjpBkh9iwNmr8/r9D7iF8opGsT3mnmDKDOfxrSzumkqVPvWw7XISH6NKyiVFIJQl0zbTVIMstzbb6bQQBJ6dx9JSw+fi1pDRHddcShmZmo0QsbpnJqgG59oIErAHIZIxMJ04MVI5YhM4pUhUvyY22zcenzxrj2UY4XFHqU8bNNWaAPww1Ox2qYjIg7F2gp2p0</vt:lpwstr>
  </property>
  <property fmtid="{D5CDD505-2E9C-101B-9397-08002B2CF9AE}" pid="48" name="x1ye=50">
    <vt:lpwstr>LC36SvUDdXMKDLBEZovCn2f3StBxJDBo2eDavfqs8yckb/TXz3Bgk7h7IBQPb4jq1lv4lA/NY5vV7FHWK/3fQWNns+WYyfH1nFMDgvt7T8leauhsjBSSFtGioL9LJ+zcp2pI1hIYOkbg1z9qODHtQfIcQL6H3CPWAbrKgmhD36hfJgwimlGL/gA2uic6sjWkgHFRLSxGy5JnYxuICXnWLaJoYv9j6HXKLjUzK1eHJXSY+bBUu20NgvVe+gcunFs</vt:lpwstr>
  </property>
  <property fmtid="{D5CDD505-2E9C-101B-9397-08002B2CF9AE}" pid="49" name="x1ye=51">
    <vt:lpwstr>S379iM2Gsoyos20nzr/RGzjxWStYJnHmXsga7xwadyDUZ6/uV15PARy+Q30l1wUo4k/PrzOLOnDzDUdJ+jSf0yUOF5o5bvy1+Jrg8xRvlXrmbjsfTvk3e/4dq+p2H433tC7IsjWmpibLkDRiTrNuCUdArokZf1+k7R3KK5geGK7ajEAZHtSzpUv5Wm6vgLOON4TkxpikFzCDZEimzPAV5ojh2g0MeZdcX6D6eWzJgifMfHIbuVGKnU//r4M9th1</vt:lpwstr>
  </property>
  <property fmtid="{D5CDD505-2E9C-101B-9397-08002B2CF9AE}" pid="50" name="x1ye=52">
    <vt:lpwstr>fB2h1C+6XhYRQlOwsLifTxHFKHhRrudvw98Hvx7vPQ2XMp1QBXnZ6wOa14ZeuL5UJh93g57nQoLehqUA7v2yG/cekOKE7mzq38N3fZnCk4HhngTD7SEi4huIwgknvbXKHqHzepYjNo372t94McLya4eHqQ7Cl6Ae83is3GVCtXKCstxVuh4P3gZM0fQ6G6527P7hf75dWMmmvDwpqS7D424KrPClpkg1dXqSXOYX3RVFavonRSPU7M1vaqeDGxZ</vt:lpwstr>
  </property>
  <property fmtid="{D5CDD505-2E9C-101B-9397-08002B2CF9AE}" pid="51" name="x1ye=53">
    <vt:lpwstr>RmkuTRig14FIz2SgucrbbBZpPSBOhV5WDjWcYo4QTF2fXaiYsTmlPhGwx6rL6Eq7d0n7zH15yXyVanA8nbt65AoHIjWgGpMw2gwurodb+RfsJr+ulCEd2FkYjnN4xj1cs3AjytCU+sTXUNlKjFp1BI2EBqUH08B1HAOimKObGcudQT2oAr2JtVOmDNRDrJrdAH3/2+VGfRuV/Zuzqt/KkleyR0PjtgRXYkxDWolHbKgnZAYeZup1Ok7UwXPSQ4N</vt:lpwstr>
  </property>
  <property fmtid="{D5CDD505-2E9C-101B-9397-08002B2CF9AE}" pid="52" name="x1ye=54">
    <vt:lpwstr>iRlxEkrKjsmAtviMd2evSqgLb/rsJFpYOOeE96IgNkQbqkY2xhaaoy8llRzyhYYD8x0eNY497iydrGYX4MXwO+rqr9NFXG5K3rZwXvLbykrSxIeDwylm2sXLyHCmMRcQea2DBucbdmQlqqk+KaYO6onWWT3aw1Hdy/W0tsnc6+4cdFDRiwINoWDrj98oIA8t08zD+8RG7N9XCjyPD8t9tkq9ArRjNHJ8cOh7c7Mwvf9IdPw4/chG0F4WVFCzbJM</vt:lpwstr>
  </property>
  <property fmtid="{D5CDD505-2E9C-101B-9397-08002B2CF9AE}" pid="53" name="x1ye=55">
    <vt:lpwstr>+bfv/+du+PKODYAAA==</vt:lpwstr>
  </property>
  <property fmtid="{D5CDD505-2E9C-101B-9397-08002B2CF9AE}" pid="54" name="x1ye=6">
    <vt:lpwstr>8a4kjrm1F9Fm9Ty5XyPJIIpS+/US9qDyxu0rqpdzEieZ1fjurL3TknkqkNvgAss+jy2nzQ6TC5oslQuqdTlMmvn47Nl4nhGkHcJLufC7zzsRyxtoSj41LLjx8DGjPtc8kVffEE0dzhUcm4+xnwgUz2CrxBNHOvfByv+2wp4ea2l6Dxpowf5zB4g861kht0JUVf99WUc8tqrY9mkhldc30CGujsbHrk+x1EAqLEQDPEa7VLzwjONU3W6pttQK13y</vt:lpwstr>
  </property>
  <property fmtid="{D5CDD505-2E9C-101B-9397-08002B2CF9AE}" pid="55" name="x1ye=7">
    <vt:lpwstr>PA4d6KKc+73vUMDVB6AQt8RfWRbddK49DxAoCs3PrZnF4BdxopYhCyIbr8p6VqEuel2FL482HdYjzQzwt6XxKR0prcLQjn6pG71cXp6S3q3USxBo91B8qGJfJGg0PcS4KwyX8qe9zWVvsxJS4IWM4y08YUTg4vn4pniVbxBkrCkTQH+OHfKiRM5e0ACSio/KnAQhZ/efe9Mi+jAX9sT+K5NQaRx2SpVVQ29IexsfFzFCjETudkfhVeApVBHkS4C</vt:lpwstr>
  </property>
  <property fmtid="{D5CDD505-2E9C-101B-9397-08002B2CF9AE}" pid="56" name="x1ye=8">
    <vt:lpwstr>a02Rr972L+1VFLuSi0lZo8wX5STCLmCBKxHrFlu57HSOR1y5FQh79NrxXXbTZCy35evfSfuNnz2oE91NRZrAWK8MPCeCt1IDfaGbBfrgbjMaMPibCVgwAfevU+Zmj3z/Fnbq9ZuRCdK2rLuk24e9jX7sONIz8/Q3LmbcYZTF5YdimNG8Cb9xS2OygK8bTDYI6WJXxtJy8P5GSfnEj9uqWwEkC/qSPMymIf/e+Jqgi6xuaALisldUM6z5ZXWsdDG</vt:lpwstr>
  </property>
  <property fmtid="{D5CDD505-2E9C-101B-9397-08002B2CF9AE}" pid="57" name="x1ye=9">
    <vt:lpwstr>XZ3ZQMpA8BCuYqk3f+vLuFz0jyE+fXGoQLW8u+rMyJmh/d4zYnDlKqM6baCHYd9Gx3kMuAkoK8s6ughc15BWz2EBjmxfD4/4nN2LWF2D7oc+HmXTBuQuMeOHgoxW/jsad6KY8dV8BmqrBR82S7wap9+crrrsyuZFmkroRFzzQwOL0zezGWn53CWF9MEdevY4lw1pGIpwZPH3ptElCxw4EHBpNOj+Pe60Tocs54aryeQ5lj8uin0GyAvJ8k5mpLm</vt:lpwstr>
  </property>
</Properties>
</file>